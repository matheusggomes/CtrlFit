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0348DD71" w14:textId="77777777" w:rsidR="00204427" w:rsidRPr="005351CE" w:rsidRDefault="00204427">
      <w:pPr>
        <w:jc w:val="right"/>
        <w:rPr>
          <w:rFonts w:cs="Arial"/>
        </w:rPr>
      </w:pPr>
    </w:p>
    <w:p w14:paraId="1D63FC9D" w14:textId="77777777" w:rsidR="00204427" w:rsidRPr="005351CE" w:rsidRDefault="00204427">
      <w:pPr>
        <w:jc w:val="right"/>
        <w:rPr>
          <w:rFonts w:cs="Arial"/>
        </w:rPr>
      </w:pPr>
    </w:p>
    <w:p w14:paraId="1FDECE3C" w14:textId="77777777" w:rsidR="00204427" w:rsidRPr="005351CE" w:rsidRDefault="00204427">
      <w:pPr>
        <w:jc w:val="right"/>
        <w:rPr>
          <w:rFonts w:cs="Arial"/>
        </w:rPr>
      </w:pPr>
    </w:p>
    <w:p w14:paraId="419A8AF2" w14:textId="77777777" w:rsidR="00204427" w:rsidRPr="005351CE" w:rsidRDefault="00204427">
      <w:pPr>
        <w:jc w:val="right"/>
        <w:rPr>
          <w:rFonts w:cs="Arial"/>
        </w:rPr>
      </w:pPr>
    </w:p>
    <w:p w14:paraId="60D133C3" w14:textId="77777777" w:rsidR="00204427" w:rsidRPr="005351CE" w:rsidRDefault="00204427">
      <w:pPr>
        <w:jc w:val="right"/>
        <w:rPr>
          <w:rFonts w:cs="Arial"/>
        </w:rPr>
      </w:pPr>
    </w:p>
    <w:p w14:paraId="54BBB57A" w14:textId="77777777" w:rsidR="00204427" w:rsidRPr="005351CE" w:rsidRDefault="00204427">
      <w:pPr>
        <w:jc w:val="right"/>
        <w:rPr>
          <w:rFonts w:cs="Arial"/>
        </w:rPr>
      </w:pPr>
    </w:p>
    <w:p w14:paraId="402DE9E7" w14:textId="77777777" w:rsidR="00204427" w:rsidRPr="005351CE" w:rsidRDefault="00204427">
      <w:pPr>
        <w:jc w:val="right"/>
        <w:rPr>
          <w:rFonts w:cs="Arial"/>
        </w:rPr>
      </w:pPr>
    </w:p>
    <w:p w14:paraId="3C7321ED" w14:textId="77777777" w:rsidR="00204427" w:rsidRPr="005351CE" w:rsidRDefault="00204427">
      <w:pPr>
        <w:jc w:val="right"/>
        <w:rPr>
          <w:rFonts w:cs="Arial"/>
        </w:rPr>
      </w:pPr>
    </w:p>
    <w:p w14:paraId="27E9673A" w14:textId="77777777" w:rsidR="00204427" w:rsidRPr="005351CE" w:rsidRDefault="00204427">
      <w:pPr>
        <w:jc w:val="right"/>
        <w:rPr>
          <w:rFonts w:cs="Arial"/>
        </w:rPr>
      </w:pPr>
    </w:p>
    <w:p w14:paraId="4029E5A6" w14:textId="77777777" w:rsidR="00204427" w:rsidRPr="005351CE" w:rsidRDefault="00204427">
      <w:pPr>
        <w:tabs>
          <w:tab w:val="left" w:pos="2385"/>
        </w:tabs>
        <w:rPr>
          <w:rFonts w:cs="Arial"/>
        </w:rPr>
      </w:pPr>
      <w:r w:rsidRPr="005351CE">
        <w:rPr>
          <w:rFonts w:cs="Arial"/>
        </w:rPr>
        <w:tab/>
      </w:r>
    </w:p>
    <w:p w14:paraId="225BF962" w14:textId="77777777" w:rsidR="00204427" w:rsidRPr="005351CE" w:rsidRDefault="00204427">
      <w:pPr>
        <w:jc w:val="right"/>
        <w:rPr>
          <w:rFonts w:cs="Arial"/>
        </w:rPr>
      </w:pPr>
    </w:p>
    <w:p w14:paraId="3D7AE38B" w14:textId="77777777" w:rsidR="00204427" w:rsidRPr="005351CE" w:rsidRDefault="00204427">
      <w:p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</w:pBdr>
        <w:jc w:val="right"/>
        <w:rPr>
          <w:rFonts w:cs="Arial"/>
        </w:rPr>
      </w:pPr>
    </w:p>
    <w:p w14:paraId="2E781527" w14:textId="77777777" w:rsidR="00204427" w:rsidRPr="005351CE" w:rsidRDefault="00204427">
      <w:pPr>
        <w:jc w:val="right"/>
        <w:rPr>
          <w:rFonts w:cs="Arial"/>
        </w:rPr>
      </w:pPr>
    </w:p>
    <w:p w14:paraId="4FD041D9" w14:textId="453FC643" w:rsidR="00204427" w:rsidRPr="005351CE" w:rsidRDefault="00204427">
      <w:pPr>
        <w:jc w:val="right"/>
        <w:rPr>
          <w:rFonts w:cs="Arial"/>
        </w:rPr>
      </w:pPr>
      <w:r w:rsidRPr="005351CE">
        <w:rPr>
          <w:rFonts w:cs="Arial"/>
          <w:b/>
          <w:bCs/>
          <w:sz w:val="36"/>
        </w:rPr>
        <w:t xml:space="preserve">Projeto </w:t>
      </w:r>
      <w:r w:rsidR="005351CE" w:rsidRPr="005351CE">
        <w:rPr>
          <w:rFonts w:cs="Arial"/>
          <w:b/>
          <w:bCs/>
          <w:sz w:val="36"/>
        </w:rPr>
        <w:t>da Disciplina</w:t>
      </w:r>
    </w:p>
    <w:p w14:paraId="037B0305" w14:textId="662CB3DB" w:rsidR="00204427" w:rsidRPr="005351CE" w:rsidRDefault="00204427">
      <w:pPr>
        <w:jc w:val="right"/>
        <w:rPr>
          <w:rFonts w:cs="Arial"/>
        </w:rPr>
      </w:pPr>
      <w:r w:rsidRPr="005351CE">
        <w:rPr>
          <w:rFonts w:cs="Arial"/>
          <w:b/>
          <w:bCs/>
          <w:sz w:val="36"/>
        </w:rPr>
        <w:t xml:space="preserve">Análise e Projeto de Sistemas II </w:t>
      </w:r>
    </w:p>
    <w:p w14:paraId="3E2D39D5" w14:textId="77777777" w:rsidR="00204427" w:rsidRPr="005351CE" w:rsidRDefault="00204427">
      <w:p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</w:pBdr>
        <w:rPr>
          <w:rFonts w:cs="Arial"/>
        </w:rPr>
      </w:pPr>
    </w:p>
    <w:p w14:paraId="68106C47" w14:textId="77777777" w:rsidR="00204427" w:rsidRPr="005351CE" w:rsidRDefault="00204427">
      <w:pPr>
        <w:rPr>
          <w:rFonts w:cs="Arial"/>
        </w:rPr>
      </w:pPr>
    </w:p>
    <w:p w14:paraId="5916E012" w14:textId="77777777" w:rsidR="00204427" w:rsidRPr="005351CE" w:rsidRDefault="00204427">
      <w:pPr>
        <w:rPr>
          <w:rFonts w:cs="Arial"/>
        </w:rPr>
      </w:pPr>
    </w:p>
    <w:p w14:paraId="5D9EEB2E" w14:textId="77777777" w:rsidR="00204427" w:rsidRPr="005351CE" w:rsidRDefault="00204427">
      <w:pPr>
        <w:jc w:val="center"/>
        <w:rPr>
          <w:rFonts w:cs="Arial"/>
        </w:rPr>
      </w:pPr>
    </w:p>
    <w:p w14:paraId="34B118FB" w14:textId="77777777" w:rsidR="00204427" w:rsidRPr="005351CE" w:rsidRDefault="00204427">
      <w:pPr>
        <w:jc w:val="center"/>
        <w:rPr>
          <w:rFonts w:cs="Arial"/>
        </w:rPr>
      </w:pPr>
    </w:p>
    <w:p w14:paraId="091823C9" w14:textId="77777777" w:rsidR="00204427" w:rsidRPr="005351CE" w:rsidRDefault="00204427">
      <w:pPr>
        <w:jc w:val="center"/>
        <w:rPr>
          <w:rFonts w:cs="Arial"/>
        </w:rPr>
      </w:pPr>
    </w:p>
    <w:p w14:paraId="7E219E3F" w14:textId="77777777" w:rsidR="00204427" w:rsidRPr="005351CE" w:rsidRDefault="00204427">
      <w:pPr>
        <w:jc w:val="center"/>
        <w:rPr>
          <w:rFonts w:cs="Arial"/>
        </w:rPr>
      </w:pPr>
    </w:p>
    <w:p w14:paraId="6AC0DAFC" w14:textId="77777777" w:rsidR="00204427" w:rsidRPr="005351CE" w:rsidRDefault="00204427">
      <w:pPr>
        <w:jc w:val="center"/>
        <w:rPr>
          <w:rFonts w:cs="Arial"/>
        </w:rPr>
      </w:pPr>
      <w:r w:rsidRPr="005351CE">
        <w:rPr>
          <w:rFonts w:cs="Arial"/>
          <w:iCs/>
          <w:sz w:val="32"/>
        </w:rPr>
        <w:t>Equipe:</w:t>
      </w:r>
    </w:p>
    <w:p w14:paraId="039DD862" w14:textId="77777777" w:rsidR="00204427" w:rsidRPr="005351CE" w:rsidRDefault="00204427">
      <w:pPr>
        <w:jc w:val="center"/>
        <w:rPr>
          <w:rFonts w:cs="Arial"/>
          <w:iCs/>
          <w:color w:val="000000"/>
          <w:sz w:val="32"/>
        </w:rPr>
      </w:pPr>
    </w:p>
    <w:p w14:paraId="22FB046F" w14:textId="5053992C" w:rsidR="00870FD2" w:rsidRPr="005351CE" w:rsidRDefault="005351CE" w:rsidP="005E7B0B">
      <w:pPr>
        <w:jc w:val="center"/>
        <w:rPr>
          <w:rFonts w:cs="Arial"/>
          <w:iCs/>
          <w:color w:val="FF0000"/>
        </w:rPr>
      </w:pPr>
      <w:r w:rsidRPr="005351CE">
        <w:rPr>
          <w:rFonts w:cs="Arial"/>
          <w:iCs/>
          <w:color w:val="FF0000"/>
        </w:rPr>
        <w:t>Nomes dos integrantes</w:t>
      </w:r>
      <w:r w:rsidR="00234CCE">
        <w:rPr>
          <w:rFonts w:cs="Arial"/>
          <w:iCs/>
          <w:color w:val="FF0000"/>
        </w:rPr>
        <w:t>, RGM</w:t>
      </w:r>
    </w:p>
    <w:p w14:paraId="12E5CB74" w14:textId="39D681AF" w:rsidR="00204427" w:rsidRDefault="00204427">
      <w:pPr>
        <w:jc w:val="center"/>
        <w:rPr>
          <w:rFonts w:cs="Arial"/>
          <w:i/>
          <w:iCs/>
          <w:color w:val="0070C0"/>
          <w:sz w:val="32"/>
        </w:rPr>
      </w:pPr>
    </w:p>
    <w:p w14:paraId="7539EE8A" w14:textId="4A81076A" w:rsidR="0045434E" w:rsidRDefault="0045434E">
      <w:pPr>
        <w:jc w:val="center"/>
        <w:rPr>
          <w:rFonts w:cs="Arial"/>
          <w:i/>
          <w:iCs/>
          <w:color w:val="0070C0"/>
          <w:sz w:val="32"/>
        </w:rPr>
      </w:pPr>
    </w:p>
    <w:p w14:paraId="53063AE8" w14:textId="310EC879" w:rsidR="0045434E" w:rsidRDefault="0045434E">
      <w:pPr>
        <w:jc w:val="center"/>
        <w:rPr>
          <w:rFonts w:cs="Arial"/>
          <w:i/>
          <w:iCs/>
          <w:color w:val="0070C0"/>
          <w:sz w:val="32"/>
        </w:rPr>
      </w:pPr>
    </w:p>
    <w:p w14:paraId="1F2D9CE8" w14:textId="33E926AE" w:rsidR="0045434E" w:rsidRDefault="0045434E">
      <w:pPr>
        <w:jc w:val="center"/>
        <w:rPr>
          <w:rFonts w:cs="Arial"/>
          <w:i/>
          <w:iCs/>
          <w:color w:val="0070C0"/>
          <w:sz w:val="32"/>
        </w:rPr>
      </w:pPr>
    </w:p>
    <w:p w14:paraId="127DB61C" w14:textId="7BBFFBED" w:rsidR="0045434E" w:rsidRDefault="0045434E">
      <w:pPr>
        <w:jc w:val="center"/>
        <w:rPr>
          <w:rFonts w:cs="Arial"/>
          <w:i/>
          <w:iCs/>
          <w:color w:val="0070C0"/>
          <w:sz w:val="32"/>
        </w:rPr>
      </w:pPr>
    </w:p>
    <w:p w14:paraId="0F30B64D" w14:textId="5ACE5D8C" w:rsidR="0045434E" w:rsidRDefault="0045434E">
      <w:pPr>
        <w:jc w:val="center"/>
        <w:rPr>
          <w:rFonts w:cs="Arial"/>
          <w:i/>
          <w:iCs/>
          <w:color w:val="0070C0"/>
          <w:sz w:val="32"/>
        </w:rPr>
      </w:pPr>
    </w:p>
    <w:p w14:paraId="39E798D4" w14:textId="4FC2309F" w:rsidR="0045434E" w:rsidRDefault="0045434E">
      <w:pPr>
        <w:jc w:val="center"/>
        <w:rPr>
          <w:rFonts w:cs="Arial"/>
          <w:i/>
          <w:iCs/>
          <w:color w:val="0070C0"/>
          <w:sz w:val="32"/>
        </w:rPr>
      </w:pPr>
    </w:p>
    <w:p w14:paraId="67D02910" w14:textId="37C43AD5" w:rsidR="0045434E" w:rsidRDefault="0045434E">
      <w:pPr>
        <w:jc w:val="center"/>
        <w:rPr>
          <w:rFonts w:cs="Arial"/>
          <w:i/>
          <w:iCs/>
          <w:color w:val="0070C0"/>
          <w:sz w:val="32"/>
        </w:rPr>
      </w:pPr>
    </w:p>
    <w:p w14:paraId="7E11C60E" w14:textId="0AE80EA3" w:rsidR="0045434E" w:rsidRDefault="0045434E">
      <w:pPr>
        <w:jc w:val="center"/>
        <w:rPr>
          <w:rFonts w:cs="Arial"/>
          <w:i/>
          <w:iCs/>
          <w:color w:val="0070C0"/>
          <w:sz w:val="32"/>
        </w:rPr>
      </w:pPr>
    </w:p>
    <w:p w14:paraId="038626F6" w14:textId="4C915121" w:rsidR="0045434E" w:rsidRDefault="0045434E">
      <w:pPr>
        <w:jc w:val="center"/>
        <w:rPr>
          <w:rFonts w:cs="Arial"/>
          <w:i/>
          <w:iCs/>
          <w:color w:val="0070C0"/>
          <w:sz w:val="32"/>
        </w:rPr>
      </w:pPr>
    </w:p>
    <w:p w14:paraId="579780DD" w14:textId="77777777" w:rsidR="0045434E" w:rsidRDefault="0045434E" w:rsidP="00C27975">
      <w:pPr>
        <w:spacing w:line="480" w:lineRule="auto"/>
        <w:jc w:val="center"/>
        <w:rPr>
          <w:rFonts w:cs="Arial"/>
          <w:i/>
          <w:iCs/>
          <w:color w:val="0070C0"/>
          <w:sz w:val="32"/>
        </w:rPr>
      </w:pPr>
    </w:p>
    <w:p w14:paraId="384AA4B8" w14:textId="247854C2" w:rsidR="0045434E" w:rsidRPr="0045434E" w:rsidRDefault="00400775" w:rsidP="00400775">
      <w:pPr>
        <w:spacing w:line="480" w:lineRule="auto"/>
        <w:jc w:val="center"/>
        <w:rPr>
          <w:rFonts w:cs="Arial"/>
          <w:iCs/>
          <w:sz w:val="32"/>
        </w:rPr>
      </w:pPr>
      <w:r>
        <w:rPr>
          <w:rFonts w:cs="Arial"/>
          <w:iCs/>
          <w:sz w:val="32"/>
        </w:rPr>
        <w:t xml:space="preserve">Material desenvolvido por </w:t>
      </w:r>
      <w:r w:rsidR="0045434E" w:rsidRPr="0045434E">
        <w:rPr>
          <w:rFonts w:cs="Arial"/>
          <w:iCs/>
          <w:sz w:val="32"/>
        </w:rPr>
        <w:t xml:space="preserve">: </w:t>
      </w:r>
      <w:proofErr w:type="spellStart"/>
      <w:r w:rsidR="0045434E" w:rsidRPr="0045434E">
        <w:rPr>
          <w:rFonts w:cs="Arial"/>
          <w:iCs/>
          <w:sz w:val="32"/>
        </w:rPr>
        <w:t>Profª</w:t>
      </w:r>
      <w:proofErr w:type="spellEnd"/>
      <w:r w:rsidR="0045434E" w:rsidRPr="0045434E">
        <w:rPr>
          <w:rFonts w:cs="Arial"/>
          <w:iCs/>
          <w:sz w:val="32"/>
        </w:rPr>
        <w:t xml:space="preserve"> </w:t>
      </w:r>
      <w:proofErr w:type="spellStart"/>
      <w:r w:rsidR="0045434E" w:rsidRPr="0045434E">
        <w:rPr>
          <w:rFonts w:cs="Arial"/>
          <w:iCs/>
          <w:sz w:val="32"/>
        </w:rPr>
        <w:t>Geiza</w:t>
      </w:r>
      <w:proofErr w:type="spellEnd"/>
      <w:r w:rsidR="0045434E" w:rsidRPr="0045434E">
        <w:rPr>
          <w:rFonts w:cs="Arial"/>
          <w:iCs/>
          <w:sz w:val="32"/>
        </w:rPr>
        <w:t xml:space="preserve"> </w:t>
      </w:r>
      <w:proofErr w:type="spellStart"/>
      <w:r w:rsidR="0045434E" w:rsidRPr="0045434E">
        <w:rPr>
          <w:rFonts w:cs="Arial"/>
          <w:iCs/>
          <w:sz w:val="32"/>
        </w:rPr>
        <w:t>Caruline</w:t>
      </w:r>
      <w:proofErr w:type="spellEnd"/>
      <w:r w:rsidR="0045434E" w:rsidRPr="0045434E">
        <w:rPr>
          <w:rFonts w:cs="Arial"/>
          <w:iCs/>
          <w:sz w:val="32"/>
        </w:rPr>
        <w:t xml:space="preserve"> Costa</w:t>
      </w:r>
      <w:r>
        <w:rPr>
          <w:rFonts w:cs="Arial"/>
          <w:iCs/>
          <w:sz w:val="32"/>
        </w:rPr>
        <w:t xml:space="preserve"> e </w:t>
      </w:r>
      <w:r>
        <w:rPr>
          <w:rFonts w:cs="Arial"/>
          <w:iCs/>
          <w:sz w:val="32"/>
        </w:rPr>
        <w:tab/>
      </w:r>
      <w:r>
        <w:rPr>
          <w:rFonts w:cs="Arial"/>
          <w:iCs/>
          <w:sz w:val="32"/>
        </w:rPr>
        <w:tab/>
        <w:t>Nelson Missaglia</w:t>
      </w:r>
      <w:r w:rsidR="00C27975">
        <w:rPr>
          <w:rFonts w:cs="Arial"/>
          <w:iCs/>
          <w:sz w:val="32"/>
        </w:rPr>
        <w:tab/>
      </w:r>
    </w:p>
    <w:p w14:paraId="14BACC4D" w14:textId="77777777" w:rsidR="00204427" w:rsidRPr="005351CE" w:rsidRDefault="00204427">
      <w:pPr>
        <w:pageBreakBefore/>
        <w:rPr>
          <w:rFonts w:cs="Arial"/>
        </w:rPr>
      </w:pPr>
      <w:r w:rsidRPr="005351CE">
        <w:rPr>
          <w:rFonts w:cs="Arial"/>
          <w:b/>
          <w:bCs/>
          <w:sz w:val="40"/>
        </w:rPr>
        <w:lastRenderedPageBreak/>
        <w:t>Sumário</w:t>
      </w:r>
    </w:p>
    <w:p w14:paraId="5D3C716D" w14:textId="77777777" w:rsidR="00204427" w:rsidRPr="005351CE" w:rsidRDefault="00204427">
      <w:pPr>
        <w:jc w:val="center"/>
        <w:rPr>
          <w:rFonts w:cs="Arial"/>
          <w:b/>
          <w:bCs/>
          <w:sz w:val="40"/>
        </w:rPr>
      </w:pPr>
    </w:p>
    <w:p w14:paraId="3DCE7FBC" w14:textId="207906F9" w:rsidR="001A66B1" w:rsidRPr="00B11FFF" w:rsidRDefault="00204427">
      <w:pPr>
        <w:pStyle w:val="Sumrio1"/>
        <w:tabs>
          <w:tab w:val="right" w:leader="dot" w:pos="9829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eastAsia="pt-BR"/>
        </w:rPr>
      </w:pPr>
      <w:r w:rsidRPr="005351CE">
        <w:rPr>
          <w:rFonts w:cs="Arial"/>
        </w:rPr>
        <w:fldChar w:fldCharType="begin"/>
      </w:r>
      <w:r w:rsidRPr="005351CE">
        <w:rPr>
          <w:rFonts w:cs="Arial"/>
        </w:rPr>
        <w:instrText xml:space="preserve"> TOC \o "1-5" \h \z </w:instrText>
      </w:r>
      <w:r w:rsidRPr="005351CE">
        <w:rPr>
          <w:rFonts w:cs="Arial"/>
        </w:rPr>
        <w:fldChar w:fldCharType="separate"/>
      </w:r>
      <w:hyperlink w:anchor="_Toc55583484" w:history="1">
        <w:r w:rsidR="001A66B1" w:rsidRPr="003D25D4">
          <w:rPr>
            <w:rStyle w:val="Hyperlink"/>
            <w:noProof/>
          </w:rPr>
          <w:t>1. INTRODUÇÃO</w:t>
        </w:r>
        <w:r w:rsidR="001A66B1">
          <w:rPr>
            <w:noProof/>
            <w:webHidden/>
          </w:rPr>
          <w:tab/>
        </w:r>
        <w:r w:rsidR="001A66B1">
          <w:rPr>
            <w:noProof/>
            <w:webHidden/>
          </w:rPr>
          <w:fldChar w:fldCharType="begin"/>
        </w:r>
        <w:r w:rsidR="001A66B1">
          <w:rPr>
            <w:noProof/>
            <w:webHidden/>
          </w:rPr>
          <w:instrText xml:space="preserve"> PAGEREF _Toc55583484 \h </w:instrText>
        </w:r>
        <w:r w:rsidR="001A66B1">
          <w:rPr>
            <w:noProof/>
            <w:webHidden/>
          </w:rPr>
        </w:r>
        <w:r w:rsidR="001A66B1">
          <w:rPr>
            <w:noProof/>
            <w:webHidden/>
          </w:rPr>
          <w:fldChar w:fldCharType="separate"/>
        </w:r>
        <w:r w:rsidR="001A66B1">
          <w:rPr>
            <w:noProof/>
            <w:webHidden/>
          </w:rPr>
          <w:t>3</w:t>
        </w:r>
        <w:r w:rsidR="001A66B1">
          <w:rPr>
            <w:noProof/>
            <w:webHidden/>
          </w:rPr>
          <w:fldChar w:fldCharType="end"/>
        </w:r>
      </w:hyperlink>
    </w:p>
    <w:p w14:paraId="36072FA8" w14:textId="28EE85D8" w:rsidR="001A66B1" w:rsidRPr="00B11FFF" w:rsidRDefault="00000000">
      <w:pPr>
        <w:pStyle w:val="Sumrio2"/>
        <w:tabs>
          <w:tab w:val="right" w:leader="dot" w:pos="9829"/>
        </w:tabs>
        <w:rPr>
          <w:rFonts w:ascii="Calibri" w:hAnsi="Calibri"/>
          <w:smallCaps w:val="0"/>
          <w:noProof/>
          <w:sz w:val="22"/>
          <w:szCs w:val="22"/>
          <w:lang w:eastAsia="pt-BR"/>
        </w:rPr>
      </w:pPr>
      <w:hyperlink w:anchor="_Toc55583485" w:history="1">
        <w:r w:rsidR="001A66B1" w:rsidRPr="003D25D4">
          <w:rPr>
            <w:rStyle w:val="Hyperlink"/>
            <w:noProof/>
          </w:rPr>
          <w:t>1.1. Objetivos deste documento</w:t>
        </w:r>
        <w:r w:rsidR="001A66B1">
          <w:rPr>
            <w:noProof/>
            <w:webHidden/>
          </w:rPr>
          <w:tab/>
        </w:r>
        <w:r w:rsidR="001A66B1">
          <w:rPr>
            <w:noProof/>
            <w:webHidden/>
          </w:rPr>
          <w:fldChar w:fldCharType="begin"/>
        </w:r>
        <w:r w:rsidR="001A66B1">
          <w:rPr>
            <w:noProof/>
            <w:webHidden/>
          </w:rPr>
          <w:instrText xml:space="preserve"> PAGEREF _Toc55583485 \h </w:instrText>
        </w:r>
        <w:r w:rsidR="001A66B1">
          <w:rPr>
            <w:noProof/>
            <w:webHidden/>
          </w:rPr>
        </w:r>
        <w:r w:rsidR="001A66B1">
          <w:rPr>
            <w:noProof/>
            <w:webHidden/>
          </w:rPr>
          <w:fldChar w:fldCharType="separate"/>
        </w:r>
        <w:r w:rsidR="001A66B1">
          <w:rPr>
            <w:noProof/>
            <w:webHidden/>
          </w:rPr>
          <w:t>3</w:t>
        </w:r>
        <w:r w:rsidR="001A66B1">
          <w:rPr>
            <w:noProof/>
            <w:webHidden/>
          </w:rPr>
          <w:fldChar w:fldCharType="end"/>
        </w:r>
      </w:hyperlink>
    </w:p>
    <w:p w14:paraId="4CBC0A23" w14:textId="43E95558" w:rsidR="001A66B1" w:rsidRPr="00B11FFF" w:rsidRDefault="00000000">
      <w:pPr>
        <w:pStyle w:val="Sumrio2"/>
        <w:tabs>
          <w:tab w:val="right" w:leader="dot" w:pos="9829"/>
        </w:tabs>
        <w:rPr>
          <w:rFonts w:ascii="Calibri" w:hAnsi="Calibri"/>
          <w:smallCaps w:val="0"/>
          <w:noProof/>
          <w:sz w:val="22"/>
          <w:szCs w:val="22"/>
          <w:lang w:eastAsia="pt-BR"/>
        </w:rPr>
      </w:pPr>
      <w:hyperlink w:anchor="_Toc55583486" w:history="1">
        <w:r w:rsidR="001A66B1" w:rsidRPr="003D25D4">
          <w:rPr>
            <w:rStyle w:val="Hyperlink"/>
            <w:noProof/>
          </w:rPr>
          <w:t>1.2. Definições e siglas</w:t>
        </w:r>
        <w:r w:rsidR="001A66B1">
          <w:rPr>
            <w:noProof/>
            <w:webHidden/>
          </w:rPr>
          <w:tab/>
        </w:r>
        <w:r w:rsidR="001A66B1">
          <w:rPr>
            <w:noProof/>
            <w:webHidden/>
          </w:rPr>
          <w:fldChar w:fldCharType="begin"/>
        </w:r>
        <w:r w:rsidR="001A66B1">
          <w:rPr>
            <w:noProof/>
            <w:webHidden/>
          </w:rPr>
          <w:instrText xml:space="preserve"> PAGEREF _Toc55583486 \h </w:instrText>
        </w:r>
        <w:r w:rsidR="001A66B1">
          <w:rPr>
            <w:noProof/>
            <w:webHidden/>
          </w:rPr>
        </w:r>
        <w:r w:rsidR="001A66B1">
          <w:rPr>
            <w:noProof/>
            <w:webHidden/>
          </w:rPr>
          <w:fldChar w:fldCharType="separate"/>
        </w:r>
        <w:r w:rsidR="001A66B1">
          <w:rPr>
            <w:noProof/>
            <w:webHidden/>
          </w:rPr>
          <w:t>3</w:t>
        </w:r>
        <w:r w:rsidR="001A66B1">
          <w:rPr>
            <w:noProof/>
            <w:webHidden/>
          </w:rPr>
          <w:fldChar w:fldCharType="end"/>
        </w:r>
      </w:hyperlink>
    </w:p>
    <w:p w14:paraId="64DDACD7" w14:textId="1A40DC47" w:rsidR="001A66B1" w:rsidRPr="00B11FFF" w:rsidRDefault="00000000">
      <w:pPr>
        <w:pStyle w:val="Sumrio2"/>
        <w:tabs>
          <w:tab w:val="right" w:leader="dot" w:pos="9829"/>
        </w:tabs>
        <w:rPr>
          <w:rFonts w:ascii="Calibri" w:hAnsi="Calibri"/>
          <w:smallCaps w:val="0"/>
          <w:noProof/>
          <w:sz w:val="22"/>
          <w:szCs w:val="22"/>
          <w:lang w:eastAsia="pt-BR"/>
        </w:rPr>
      </w:pPr>
      <w:hyperlink w:anchor="_Toc55583487" w:history="1">
        <w:r w:rsidR="001A66B1" w:rsidRPr="003D25D4">
          <w:rPr>
            <w:rStyle w:val="Hyperlink"/>
            <w:noProof/>
          </w:rPr>
          <w:t>1.3. Escopo do produto de software</w:t>
        </w:r>
        <w:r w:rsidR="001A66B1">
          <w:rPr>
            <w:noProof/>
            <w:webHidden/>
          </w:rPr>
          <w:tab/>
        </w:r>
        <w:r w:rsidR="001A66B1">
          <w:rPr>
            <w:noProof/>
            <w:webHidden/>
          </w:rPr>
          <w:fldChar w:fldCharType="begin"/>
        </w:r>
        <w:r w:rsidR="001A66B1">
          <w:rPr>
            <w:noProof/>
            <w:webHidden/>
          </w:rPr>
          <w:instrText xml:space="preserve"> PAGEREF _Toc55583487 \h </w:instrText>
        </w:r>
        <w:r w:rsidR="001A66B1">
          <w:rPr>
            <w:noProof/>
            <w:webHidden/>
          </w:rPr>
        </w:r>
        <w:r w:rsidR="001A66B1">
          <w:rPr>
            <w:noProof/>
            <w:webHidden/>
          </w:rPr>
          <w:fldChar w:fldCharType="separate"/>
        </w:r>
        <w:r w:rsidR="001A66B1">
          <w:rPr>
            <w:noProof/>
            <w:webHidden/>
          </w:rPr>
          <w:t>3</w:t>
        </w:r>
        <w:r w:rsidR="001A66B1">
          <w:rPr>
            <w:noProof/>
            <w:webHidden/>
          </w:rPr>
          <w:fldChar w:fldCharType="end"/>
        </w:r>
      </w:hyperlink>
    </w:p>
    <w:p w14:paraId="273CA2ED" w14:textId="55A41E2D" w:rsidR="001A66B1" w:rsidRPr="00B11FFF" w:rsidRDefault="00000000">
      <w:pPr>
        <w:pStyle w:val="Sumrio3"/>
        <w:tabs>
          <w:tab w:val="right" w:leader="dot" w:pos="9829"/>
        </w:tabs>
        <w:rPr>
          <w:rFonts w:ascii="Calibri" w:hAnsi="Calibri"/>
          <w:i w:val="0"/>
          <w:iCs w:val="0"/>
          <w:noProof/>
          <w:sz w:val="22"/>
          <w:szCs w:val="22"/>
          <w:lang w:eastAsia="pt-BR"/>
        </w:rPr>
      </w:pPr>
      <w:hyperlink w:anchor="_Toc55583488" w:history="1">
        <w:r w:rsidR="001A66B1" w:rsidRPr="003D25D4">
          <w:rPr>
            <w:rStyle w:val="Hyperlink"/>
            <w:noProof/>
          </w:rPr>
          <w:t>1.3.1. Objetivo</w:t>
        </w:r>
        <w:r w:rsidR="001A66B1">
          <w:rPr>
            <w:noProof/>
            <w:webHidden/>
          </w:rPr>
          <w:tab/>
        </w:r>
        <w:r w:rsidR="001A66B1">
          <w:rPr>
            <w:noProof/>
            <w:webHidden/>
          </w:rPr>
          <w:fldChar w:fldCharType="begin"/>
        </w:r>
        <w:r w:rsidR="001A66B1">
          <w:rPr>
            <w:noProof/>
            <w:webHidden/>
          </w:rPr>
          <w:instrText xml:space="preserve"> PAGEREF _Toc55583488 \h </w:instrText>
        </w:r>
        <w:r w:rsidR="001A66B1">
          <w:rPr>
            <w:noProof/>
            <w:webHidden/>
          </w:rPr>
        </w:r>
        <w:r w:rsidR="001A66B1">
          <w:rPr>
            <w:noProof/>
            <w:webHidden/>
          </w:rPr>
          <w:fldChar w:fldCharType="separate"/>
        </w:r>
        <w:r w:rsidR="001A66B1">
          <w:rPr>
            <w:noProof/>
            <w:webHidden/>
          </w:rPr>
          <w:t>3</w:t>
        </w:r>
        <w:r w:rsidR="001A66B1">
          <w:rPr>
            <w:noProof/>
            <w:webHidden/>
          </w:rPr>
          <w:fldChar w:fldCharType="end"/>
        </w:r>
      </w:hyperlink>
    </w:p>
    <w:p w14:paraId="5C432A60" w14:textId="1F6D5703" w:rsidR="001A66B1" w:rsidRPr="00B11FFF" w:rsidRDefault="00000000">
      <w:pPr>
        <w:pStyle w:val="Sumrio3"/>
        <w:tabs>
          <w:tab w:val="right" w:leader="dot" w:pos="9829"/>
        </w:tabs>
        <w:rPr>
          <w:rFonts w:ascii="Calibri" w:hAnsi="Calibri"/>
          <w:i w:val="0"/>
          <w:iCs w:val="0"/>
          <w:noProof/>
          <w:sz w:val="22"/>
          <w:szCs w:val="22"/>
          <w:lang w:eastAsia="pt-BR"/>
        </w:rPr>
      </w:pPr>
      <w:hyperlink w:anchor="_Toc55583489" w:history="1">
        <w:r w:rsidR="001A66B1" w:rsidRPr="003D25D4">
          <w:rPr>
            <w:rStyle w:val="Hyperlink"/>
            <w:noProof/>
          </w:rPr>
          <w:t>1.3.2. Descrição resumida do projeto</w:t>
        </w:r>
        <w:r w:rsidR="001A66B1">
          <w:rPr>
            <w:noProof/>
            <w:webHidden/>
          </w:rPr>
          <w:tab/>
        </w:r>
        <w:r w:rsidR="001A66B1">
          <w:rPr>
            <w:noProof/>
            <w:webHidden/>
          </w:rPr>
          <w:fldChar w:fldCharType="begin"/>
        </w:r>
        <w:r w:rsidR="001A66B1">
          <w:rPr>
            <w:noProof/>
            <w:webHidden/>
          </w:rPr>
          <w:instrText xml:space="preserve"> PAGEREF _Toc55583489 \h </w:instrText>
        </w:r>
        <w:r w:rsidR="001A66B1">
          <w:rPr>
            <w:noProof/>
            <w:webHidden/>
          </w:rPr>
        </w:r>
        <w:r w:rsidR="001A66B1">
          <w:rPr>
            <w:noProof/>
            <w:webHidden/>
          </w:rPr>
          <w:fldChar w:fldCharType="separate"/>
        </w:r>
        <w:r w:rsidR="001A66B1">
          <w:rPr>
            <w:noProof/>
            <w:webHidden/>
          </w:rPr>
          <w:t>3</w:t>
        </w:r>
        <w:r w:rsidR="001A66B1">
          <w:rPr>
            <w:noProof/>
            <w:webHidden/>
          </w:rPr>
          <w:fldChar w:fldCharType="end"/>
        </w:r>
      </w:hyperlink>
    </w:p>
    <w:p w14:paraId="17BD7B45" w14:textId="2231B5CC" w:rsidR="001A66B1" w:rsidRPr="00B11FFF" w:rsidRDefault="00000000">
      <w:pPr>
        <w:pStyle w:val="Sumrio3"/>
        <w:tabs>
          <w:tab w:val="right" w:leader="dot" w:pos="9829"/>
        </w:tabs>
        <w:rPr>
          <w:rFonts w:ascii="Calibri" w:hAnsi="Calibri"/>
          <w:i w:val="0"/>
          <w:iCs w:val="0"/>
          <w:noProof/>
          <w:sz w:val="22"/>
          <w:szCs w:val="22"/>
          <w:lang w:eastAsia="pt-BR"/>
        </w:rPr>
      </w:pPr>
      <w:hyperlink w:anchor="_Toc55583490" w:history="1">
        <w:r w:rsidR="001A66B1" w:rsidRPr="003D25D4">
          <w:rPr>
            <w:rStyle w:val="Hyperlink"/>
            <w:noProof/>
          </w:rPr>
          <w:t>1.3.3. Alterações ao longo do projeto</w:t>
        </w:r>
        <w:r w:rsidR="001A66B1">
          <w:rPr>
            <w:noProof/>
            <w:webHidden/>
          </w:rPr>
          <w:tab/>
        </w:r>
        <w:r w:rsidR="001A66B1">
          <w:rPr>
            <w:noProof/>
            <w:webHidden/>
          </w:rPr>
          <w:fldChar w:fldCharType="begin"/>
        </w:r>
        <w:r w:rsidR="001A66B1">
          <w:rPr>
            <w:noProof/>
            <w:webHidden/>
          </w:rPr>
          <w:instrText xml:space="preserve"> PAGEREF _Toc55583490 \h </w:instrText>
        </w:r>
        <w:r w:rsidR="001A66B1">
          <w:rPr>
            <w:noProof/>
            <w:webHidden/>
          </w:rPr>
        </w:r>
        <w:r w:rsidR="001A66B1">
          <w:rPr>
            <w:noProof/>
            <w:webHidden/>
          </w:rPr>
          <w:fldChar w:fldCharType="separate"/>
        </w:r>
        <w:r w:rsidR="001A66B1">
          <w:rPr>
            <w:noProof/>
            <w:webHidden/>
          </w:rPr>
          <w:t>3</w:t>
        </w:r>
        <w:r w:rsidR="001A66B1">
          <w:rPr>
            <w:noProof/>
            <w:webHidden/>
          </w:rPr>
          <w:fldChar w:fldCharType="end"/>
        </w:r>
      </w:hyperlink>
    </w:p>
    <w:p w14:paraId="5B2ECA1A" w14:textId="0C816C23" w:rsidR="001A66B1" w:rsidRPr="00B11FFF" w:rsidRDefault="00000000">
      <w:pPr>
        <w:pStyle w:val="Sumrio2"/>
        <w:tabs>
          <w:tab w:val="right" w:leader="dot" w:pos="9829"/>
        </w:tabs>
        <w:rPr>
          <w:rFonts w:ascii="Calibri" w:hAnsi="Calibri"/>
          <w:smallCaps w:val="0"/>
          <w:noProof/>
          <w:sz w:val="22"/>
          <w:szCs w:val="22"/>
          <w:lang w:eastAsia="pt-BR"/>
        </w:rPr>
      </w:pPr>
      <w:hyperlink w:anchor="_Toc55583491" w:history="1">
        <w:r w:rsidR="001A66B1" w:rsidRPr="003D25D4">
          <w:rPr>
            <w:rStyle w:val="Hyperlink"/>
            <w:noProof/>
          </w:rPr>
          <w:t>1.4. Nome do produto e de seus componentes principais</w:t>
        </w:r>
        <w:r w:rsidR="001A66B1">
          <w:rPr>
            <w:noProof/>
            <w:webHidden/>
          </w:rPr>
          <w:tab/>
        </w:r>
        <w:r w:rsidR="001A66B1">
          <w:rPr>
            <w:noProof/>
            <w:webHidden/>
          </w:rPr>
          <w:fldChar w:fldCharType="begin"/>
        </w:r>
        <w:r w:rsidR="001A66B1">
          <w:rPr>
            <w:noProof/>
            <w:webHidden/>
          </w:rPr>
          <w:instrText xml:space="preserve"> PAGEREF _Toc55583491 \h </w:instrText>
        </w:r>
        <w:r w:rsidR="001A66B1">
          <w:rPr>
            <w:noProof/>
            <w:webHidden/>
          </w:rPr>
        </w:r>
        <w:r w:rsidR="001A66B1">
          <w:rPr>
            <w:noProof/>
            <w:webHidden/>
          </w:rPr>
          <w:fldChar w:fldCharType="separate"/>
        </w:r>
        <w:r w:rsidR="001A66B1">
          <w:rPr>
            <w:noProof/>
            <w:webHidden/>
          </w:rPr>
          <w:t>3</w:t>
        </w:r>
        <w:r w:rsidR="001A66B1">
          <w:rPr>
            <w:noProof/>
            <w:webHidden/>
          </w:rPr>
          <w:fldChar w:fldCharType="end"/>
        </w:r>
      </w:hyperlink>
    </w:p>
    <w:p w14:paraId="2D0C1E97" w14:textId="410A367C" w:rsidR="001A66B1" w:rsidRPr="00B11FFF" w:rsidRDefault="00000000">
      <w:pPr>
        <w:pStyle w:val="Sumrio2"/>
        <w:tabs>
          <w:tab w:val="right" w:leader="dot" w:pos="9829"/>
        </w:tabs>
        <w:rPr>
          <w:rFonts w:ascii="Calibri" w:hAnsi="Calibri"/>
          <w:smallCaps w:val="0"/>
          <w:noProof/>
          <w:sz w:val="22"/>
          <w:szCs w:val="22"/>
          <w:lang w:eastAsia="pt-BR"/>
        </w:rPr>
      </w:pPr>
      <w:hyperlink w:anchor="_Toc55583492" w:history="1">
        <w:r w:rsidR="001A66B1" w:rsidRPr="003D25D4">
          <w:rPr>
            <w:rStyle w:val="Hyperlink"/>
            <w:noProof/>
          </w:rPr>
          <w:t>1.5. Metodologias utilizadas</w:t>
        </w:r>
        <w:r w:rsidR="001A66B1">
          <w:rPr>
            <w:noProof/>
            <w:webHidden/>
          </w:rPr>
          <w:tab/>
        </w:r>
        <w:r w:rsidR="001A66B1">
          <w:rPr>
            <w:noProof/>
            <w:webHidden/>
          </w:rPr>
          <w:fldChar w:fldCharType="begin"/>
        </w:r>
        <w:r w:rsidR="001A66B1">
          <w:rPr>
            <w:noProof/>
            <w:webHidden/>
          </w:rPr>
          <w:instrText xml:space="preserve"> PAGEREF _Toc55583492 \h </w:instrText>
        </w:r>
        <w:r w:rsidR="001A66B1">
          <w:rPr>
            <w:noProof/>
            <w:webHidden/>
          </w:rPr>
        </w:r>
        <w:r w:rsidR="001A66B1">
          <w:rPr>
            <w:noProof/>
            <w:webHidden/>
          </w:rPr>
          <w:fldChar w:fldCharType="separate"/>
        </w:r>
        <w:r w:rsidR="001A66B1">
          <w:rPr>
            <w:noProof/>
            <w:webHidden/>
          </w:rPr>
          <w:t>3</w:t>
        </w:r>
        <w:r w:rsidR="001A66B1">
          <w:rPr>
            <w:noProof/>
            <w:webHidden/>
          </w:rPr>
          <w:fldChar w:fldCharType="end"/>
        </w:r>
      </w:hyperlink>
    </w:p>
    <w:p w14:paraId="44FE43D9" w14:textId="4342E836" w:rsidR="001A66B1" w:rsidRPr="00B11FFF" w:rsidRDefault="00000000">
      <w:pPr>
        <w:pStyle w:val="Sumrio2"/>
        <w:tabs>
          <w:tab w:val="right" w:leader="dot" w:pos="9829"/>
        </w:tabs>
        <w:rPr>
          <w:rFonts w:ascii="Calibri" w:hAnsi="Calibri"/>
          <w:smallCaps w:val="0"/>
          <w:noProof/>
          <w:sz w:val="22"/>
          <w:szCs w:val="22"/>
          <w:lang w:eastAsia="pt-BR"/>
        </w:rPr>
      </w:pPr>
      <w:hyperlink w:anchor="_Toc55583493" w:history="1">
        <w:r w:rsidR="001A66B1" w:rsidRPr="003D25D4">
          <w:rPr>
            <w:rStyle w:val="Hyperlink"/>
            <w:noProof/>
          </w:rPr>
          <w:t>1.6. Descrição da equipe de trabalho</w:t>
        </w:r>
        <w:r w:rsidR="001A66B1">
          <w:rPr>
            <w:noProof/>
            <w:webHidden/>
          </w:rPr>
          <w:tab/>
        </w:r>
        <w:r w:rsidR="001A66B1">
          <w:rPr>
            <w:noProof/>
            <w:webHidden/>
          </w:rPr>
          <w:fldChar w:fldCharType="begin"/>
        </w:r>
        <w:r w:rsidR="001A66B1">
          <w:rPr>
            <w:noProof/>
            <w:webHidden/>
          </w:rPr>
          <w:instrText xml:space="preserve"> PAGEREF _Toc55583493 \h </w:instrText>
        </w:r>
        <w:r w:rsidR="001A66B1">
          <w:rPr>
            <w:noProof/>
            <w:webHidden/>
          </w:rPr>
        </w:r>
        <w:r w:rsidR="001A66B1">
          <w:rPr>
            <w:noProof/>
            <w:webHidden/>
          </w:rPr>
          <w:fldChar w:fldCharType="separate"/>
        </w:r>
        <w:r w:rsidR="001A66B1">
          <w:rPr>
            <w:noProof/>
            <w:webHidden/>
          </w:rPr>
          <w:t>3</w:t>
        </w:r>
        <w:r w:rsidR="001A66B1">
          <w:rPr>
            <w:noProof/>
            <w:webHidden/>
          </w:rPr>
          <w:fldChar w:fldCharType="end"/>
        </w:r>
      </w:hyperlink>
    </w:p>
    <w:p w14:paraId="697DB020" w14:textId="34AD5A21" w:rsidR="001A66B1" w:rsidRPr="00B11FFF" w:rsidRDefault="00000000">
      <w:pPr>
        <w:pStyle w:val="Sumrio2"/>
        <w:tabs>
          <w:tab w:val="right" w:leader="dot" w:pos="9829"/>
        </w:tabs>
        <w:rPr>
          <w:rFonts w:ascii="Calibri" w:hAnsi="Calibri"/>
          <w:smallCaps w:val="0"/>
          <w:noProof/>
          <w:sz w:val="22"/>
          <w:szCs w:val="22"/>
          <w:lang w:eastAsia="pt-BR"/>
        </w:rPr>
      </w:pPr>
      <w:hyperlink w:anchor="_Toc55583494" w:history="1">
        <w:r w:rsidR="001A66B1" w:rsidRPr="003D25D4">
          <w:rPr>
            <w:rStyle w:val="Hyperlink"/>
            <w:noProof/>
          </w:rPr>
          <w:t>1.7. Gestão do projeto</w:t>
        </w:r>
        <w:r w:rsidR="001A66B1">
          <w:rPr>
            <w:noProof/>
            <w:webHidden/>
          </w:rPr>
          <w:tab/>
        </w:r>
        <w:r w:rsidR="001A66B1">
          <w:rPr>
            <w:noProof/>
            <w:webHidden/>
          </w:rPr>
          <w:fldChar w:fldCharType="begin"/>
        </w:r>
        <w:r w:rsidR="001A66B1">
          <w:rPr>
            <w:noProof/>
            <w:webHidden/>
          </w:rPr>
          <w:instrText xml:space="preserve"> PAGEREF _Toc55583494 \h </w:instrText>
        </w:r>
        <w:r w:rsidR="001A66B1">
          <w:rPr>
            <w:noProof/>
            <w:webHidden/>
          </w:rPr>
        </w:r>
        <w:r w:rsidR="001A66B1">
          <w:rPr>
            <w:noProof/>
            <w:webHidden/>
          </w:rPr>
          <w:fldChar w:fldCharType="separate"/>
        </w:r>
        <w:r w:rsidR="001A66B1">
          <w:rPr>
            <w:noProof/>
            <w:webHidden/>
          </w:rPr>
          <w:t>3</w:t>
        </w:r>
        <w:r w:rsidR="001A66B1">
          <w:rPr>
            <w:noProof/>
            <w:webHidden/>
          </w:rPr>
          <w:fldChar w:fldCharType="end"/>
        </w:r>
      </w:hyperlink>
    </w:p>
    <w:p w14:paraId="15DAA2BB" w14:textId="0E8DEECA" w:rsidR="001A66B1" w:rsidRPr="00B11FFF" w:rsidRDefault="00000000">
      <w:pPr>
        <w:pStyle w:val="Sumrio1"/>
        <w:tabs>
          <w:tab w:val="right" w:leader="dot" w:pos="9829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eastAsia="pt-BR"/>
        </w:rPr>
      </w:pPr>
      <w:hyperlink w:anchor="_Toc55583495" w:history="1">
        <w:r w:rsidR="001A66B1" w:rsidRPr="003D25D4">
          <w:rPr>
            <w:rStyle w:val="Hyperlink"/>
            <w:noProof/>
          </w:rPr>
          <w:t>2. Descrição geral do produto</w:t>
        </w:r>
        <w:r w:rsidR="001A66B1">
          <w:rPr>
            <w:noProof/>
            <w:webHidden/>
          </w:rPr>
          <w:tab/>
        </w:r>
        <w:r w:rsidR="001A66B1">
          <w:rPr>
            <w:noProof/>
            <w:webHidden/>
          </w:rPr>
          <w:fldChar w:fldCharType="begin"/>
        </w:r>
        <w:r w:rsidR="001A66B1">
          <w:rPr>
            <w:noProof/>
            <w:webHidden/>
          </w:rPr>
          <w:instrText xml:space="preserve"> PAGEREF _Toc55583495 \h </w:instrText>
        </w:r>
        <w:r w:rsidR="001A66B1">
          <w:rPr>
            <w:noProof/>
            <w:webHidden/>
          </w:rPr>
        </w:r>
        <w:r w:rsidR="001A66B1">
          <w:rPr>
            <w:noProof/>
            <w:webHidden/>
          </w:rPr>
          <w:fldChar w:fldCharType="separate"/>
        </w:r>
        <w:r w:rsidR="001A66B1">
          <w:rPr>
            <w:noProof/>
            <w:webHidden/>
          </w:rPr>
          <w:t>4</w:t>
        </w:r>
        <w:r w:rsidR="001A66B1">
          <w:rPr>
            <w:noProof/>
            <w:webHidden/>
          </w:rPr>
          <w:fldChar w:fldCharType="end"/>
        </w:r>
      </w:hyperlink>
    </w:p>
    <w:p w14:paraId="7FA19102" w14:textId="04BFCDF5" w:rsidR="001A66B1" w:rsidRPr="00B11FFF" w:rsidRDefault="00000000">
      <w:pPr>
        <w:pStyle w:val="Sumrio2"/>
        <w:tabs>
          <w:tab w:val="right" w:leader="dot" w:pos="9829"/>
        </w:tabs>
        <w:rPr>
          <w:rFonts w:ascii="Calibri" w:hAnsi="Calibri"/>
          <w:smallCaps w:val="0"/>
          <w:noProof/>
          <w:sz w:val="22"/>
          <w:szCs w:val="22"/>
          <w:lang w:eastAsia="pt-BR"/>
        </w:rPr>
      </w:pPr>
      <w:hyperlink w:anchor="_Toc55583496" w:history="1">
        <w:r w:rsidR="001A66B1" w:rsidRPr="003D25D4">
          <w:rPr>
            <w:rStyle w:val="Hyperlink"/>
            <w:noProof/>
          </w:rPr>
          <w:t>2.1. Usuários e sistemas relacionados</w:t>
        </w:r>
        <w:r w:rsidR="001A66B1">
          <w:rPr>
            <w:noProof/>
            <w:webHidden/>
          </w:rPr>
          <w:tab/>
        </w:r>
        <w:r w:rsidR="001A66B1">
          <w:rPr>
            <w:noProof/>
            <w:webHidden/>
          </w:rPr>
          <w:fldChar w:fldCharType="begin"/>
        </w:r>
        <w:r w:rsidR="001A66B1">
          <w:rPr>
            <w:noProof/>
            <w:webHidden/>
          </w:rPr>
          <w:instrText xml:space="preserve"> PAGEREF _Toc55583496 \h </w:instrText>
        </w:r>
        <w:r w:rsidR="001A66B1">
          <w:rPr>
            <w:noProof/>
            <w:webHidden/>
          </w:rPr>
        </w:r>
        <w:r w:rsidR="001A66B1">
          <w:rPr>
            <w:noProof/>
            <w:webHidden/>
          </w:rPr>
          <w:fldChar w:fldCharType="separate"/>
        </w:r>
        <w:r w:rsidR="001A66B1">
          <w:rPr>
            <w:noProof/>
            <w:webHidden/>
          </w:rPr>
          <w:t>4</w:t>
        </w:r>
        <w:r w:rsidR="001A66B1">
          <w:rPr>
            <w:noProof/>
            <w:webHidden/>
          </w:rPr>
          <w:fldChar w:fldCharType="end"/>
        </w:r>
      </w:hyperlink>
    </w:p>
    <w:p w14:paraId="7444F8F4" w14:textId="0AC65EB9" w:rsidR="001A66B1" w:rsidRPr="00B11FFF" w:rsidRDefault="00000000">
      <w:pPr>
        <w:pStyle w:val="Sumrio3"/>
        <w:tabs>
          <w:tab w:val="right" w:leader="dot" w:pos="9829"/>
        </w:tabs>
        <w:rPr>
          <w:rFonts w:ascii="Calibri" w:hAnsi="Calibri"/>
          <w:i w:val="0"/>
          <w:iCs w:val="0"/>
          <w:noProof/>
          <w:sz w:val="22"/>
          <w:szCs w:val="22"/>
          <w:lang w:eastAsia="pt-BR"/>
        </w:rPr>
      </w:pPr>
      <w:hyperlink w:anchor="_Toc55583497" w:history="1">
        <w:r w:rsidR="001A66B1" w:rsidRPr="003D25D4">
          <w:rPr>
            <w:rStyle w:val="Hyperlink"/>
            <w:noProof/>
          </w:rPr>
          <w:t>2.1.1. Descrição</w:t>
        </w:r>
        <w:r w:rsidR="001A66B1">
          <w:rPr>
            <w:noProof/>
            <w:webHidden/>
          </w:rPr>
          <w:tab/>
        </w:r>
        <w:r w:rsidR="001A66B1">
          <w:rPr>
            <w:noProof/>
            <w:webHidden/>
          </w:rPr>
          <w:fldChar w:fldCharType="begin"/>
        </w:r>
        <w:r w:rsidR="001A66B1">
          <w:rPr>
            <w:noProof/>
            <w:webHidden/>
          </w:rPr>
          <w:instrText xml:space="preserve"> PAGEREF _Toc55583497 \h </w:instrText>
        </w:r>
        <w:r w:rsidR="001A66B1">
          <w:rPr>
            <w:noProof/>
            <w:webHidden/>
          </w:rPr>
        </w:r>
        <w:r w:rsidR="001A66B1">
          <w:rPr>
            <w:noProof/>
            <w:webHidden/>
          </w:rPr>
          <w:fldChar w:fldCharType="separate"/>
        </w:r>
        <w:r w:rsidR="001A66B1">
          <w:rPr>
            <w:noProof/>
            <w:webHidden/>
          </w:rPr>
          <w:t>4</w:t>
        </w:r>
        <w:r w:rsidR="001A66B1">
          <w:rPr>
            <w:noProof/>
            <w:webHidden/>
          </w:rPr>
          <w:fldChar w:fldCharType="end"/>
        </w:r>
      </w:hyperlink>
    </w:p>
    <w:p w14:paraId="150F92F8" w14:textId="037334EA" w:rsidR="001A66B1" w:rsidRPr="00B11FFF" w:rsidRDefault="00000000">
      <w:pPr>
        <w:pStyle w:val="Sumrio2"/>
        <w:tabs>
          <w:tab w:val="right" w:leader="dot" w:pos="9829"/>
        </w:tabs>
        <w:rPr>
          <w:rFonts w:ascii="Calibri" w:hAnsi="Calibri"/>
          <w:smallCaps w:val="0"/>
          <w:noProof/>
          <w:sz w:val="22"/>
          <w:szCs w:val="22"/>
          <w:lang w:eastAsia="pt-BR"/>
        </w:rPr>
      </w:pPr>
      <w:hyperlink w:anchor="_Toc55583498" w:history="1">
        <w:r w:rsidR="001A66B1" w:rsidRPr="003D25D4">
          <w:rPr>
            <w:rStyle w:val="Hyperlink"/>
            <w:noProof/>
          </w:rPr>
          <w:t>2.2. Regras de Negócio</w:t>
        </w:r>
        <w:r w:rsidR="001A66B1">
          <w:rPr>
            <w:noProof/>
            <w:webHidden/>
          </w:rPr>
          <w:tab/>
        </w:r>
        <w:r w:rsidR="001A66B1">
          <w:rPr>
            <w:noProof/>
            <w:webHidden/>
          </w:rPr>
          <w:fldChar w:fldCharType="begin"/>
        </w:r>
        <w:r w:rsidR="001A66B1">
          <w:rPr>
            <w:noProof/>
            <w:webHidden/>
          </w:rPr>
          <w:instrText xml:space="preserve"> PAGEREF _Toc55583498 \h </w:instrText>
        </w:r>
        <w:r w:rsidR="001A66B1">
          <w:rPr>
            <w:noProof/>
            <w:webHidden/>
          </w:rPr>
        </w:r>
        <w:r w:rsidR="001A66B1">
          <w:rPr>
            <w:noProof/>
            <w:webHidden/>
          </w:rPr>
          <w:fldChar w:fldCharType="separate"/>
        </w:r>
        <w:r w:rsidR="001A66B1">
          <w:rPr>
            <w:noProof/>
            <w:webHidden/>
          </w:rPr>
          <w:t>4</w:t>
        </w:r>
        <w:r w:rsidR="001A66B1">
          <w:rPr>
            <w:noProof/>
            <w:webHidden/>
          </w:rPr>
          <w:fldChar w:fldCharType="end"/>
        </w:r>
      </w:hyperlink>
    </w:p>
    <w:p w14:paraId="1185DDFB" w14:textId="403451F6" w:rsidR="001A66B1" w:rsidRPr="00B11FFF" w:rsidRDefault="00000000">
      <w:pPr>
        <w:pStyle w:val="Sumrio2"/>
        <w:tabs>
          <w:tab w:val="right" w:leader="dot" w:pos="9829"/>
        </w:tabs>
        <w:rPr>
          <w:rFonts w:ascii="Calibri" w:hAnsi="Calibri"/>
          <w:smallCaps w:val="0"/>
          <w:noProof/>
          <w:sz w:val="22"/>
          <w:szCs w:val="22"/>
          <w:lang w:eastAsia="pt-BR"/>
        </w:rPr>
      </w:pPr>
      <w:hyperlink w:anchor="_Toc55583499" w:history="1">
        <w:r w:rsidR="001A66B1" w:rsidRPr="003D25D4">
          <w:rPr>
            <w:rStyle w:val="Hyperlink"/>
            <w:noProof/>
          </w:rPr>
          <w:t>2.3. Histórias de Usuário</w:t>
        </w:r>
        <w:r w:rsidR="001A66B1">
          <w:rPr>
            <w:noProof/>
            <w:webHidden/>
          </w:rPr>
          <w:tab/>
        </w:r>
        <w:r w:rsidR="001A66B1">
          <w:rPr>
            <w:noProof/>
            <w:webHidden/>
          </w:rPr>
          <w:fldChar w:fldCharType="begin"/>
        </w:r>
        <w:r w:rsidR="001A66B1">
          <w:rPr>
            <w:noProof/>
            <w:webHidden/>
          </w:rPr>
          <w:instrText xml:space="preserve"> PAGEREF _Toc55583499 \h </w:instrText>
        </w:r>
        <w:r w:rsidR="001A66B1">
          <w:rPr>
            <w:noProof/>
            <w:webHidden/>
          </w:rPr>
        </w:r>
        <w:r w:rsidR="001A66B1">
          <w:rPr>
            <w:noProof/>
            <w:webHidden/>
          </w:rPr>
          <w:fldChar w:fldCharType="separate"/>
        </w:r>
        <w:r w:rsidR="001A66B1">
          <w:rPr>
            <w:noProof/>
            <w:webHidden/>
          </w:rPr>
          <w:t>4</w:t>
        </w:r>
        <w:r w:rsidR="001A66B1">
          <w:rPr>
            <w:noProof/>
            <w:webHidden/>
          </w:rPr>
          <w:fldChar w:fldCharType="end"/>
        </w:r>
      </w:hyperlink>
    </w:p>
    <w:p w14:paraId="57A1AE43" w14:textId="67B14D23" w:rsidR="001A66B1" w:rsidRPr="00B11FFF" w:rsidRDefault="00000000">
      <w:pPr>
        <w:pStyle w:val="Sumrio2"/>
        <w:tabs>
          <w:tab w:val="right" w:leader="dot" w:pos="9829"/>
        </w:tabs>
        <w:rPr>
          <w:rFonts w:ascii="Calibri" w:hAnsi="Calibri"/>
          <w:smallCaps w:val="0"/>
          <w:noProof/>
          <w:sz w:val="22"/>
          <w:szCs w:val="22"/>
          <w:lang w:eastAsia="pt-BR"/>
        </w:rPr>
      </w:pPr>
      <w:hyperlink w:anchor="_Toc55583500" w:history="1">
        <w:r w:rsidR="001A66B1" w:rsidRPr="003D25D4">
          <w:rPr>
            <w:rStyle w:val="Hyperlink"/>
            <w:noProof/>
          </w:rPr>
          <w:t>2.4. Diagrama de Afinidades</w:t>
        </w:r>
        <w:r w:rsidR="001A66B1">
          <w:rPr>
            <w:noProof/>
            <w:webHidden/>
          </w:rPr>
          <w:tab/>
        </w:r>
        <w:r w:rsidR="001A66B1">
          <w:rPr>
            <w:noProof/>
            <w:webHidden/>
          </w:rPr>
          <w:fldChar w:fldCharType="begin"/>
        </w:r>
        <w:r w:rsidR="001A66B1">
          <w:rPr>
            <w:noProof/>
            <w:webHidden/>
          </w:rPr>
          <w:instrText xml:space="preserve"> PAGEREF _Toc55583500 \h </w:instrText>
        </w:r>
        <w:r w:rsidR="001A66B1">
          <w:rPr>
            <w:noProof/>
            <w:webHidden/>
          </w:rPr>
        </w:r>
        <w:r w:rsidR="001A66B1">
          <w:rPr>
            <w:noProof/>
            <w:webHidden/>
          </w:rPr>
          <w:fldChar w:fldCharType="separate"/>
        </w:r>
        <w:r w:rsidR="001A66B1">
          <w:rPr>
            <w:noProof/>
            <w:webHidden/>
          </w:rPr>
          <w:t>4</w:t>
        </w:r>
        <w:r w:rsidR="001A66B1">
          <w:rPr>
            <w:noProof/>
            <w:webHidden/>
          </w:rPr>
          <w:fldChar w:fldCharType="end"/>
        </w:r>
      </w:hyperlink>
    </w:p>
    <w:p w14:paraId="70A73680" w14:textId="56719146" w:rsidR="001A66B1" w:rsidRPr="00B11FFF" w:rsidRDefault="00000000">
      <w:pPr>
        <w:pStyle w:val="Sumrio2"/>
        <w:tabs>
          <w:tab w:val="right" w:leader="dot" w:pos="9829"/>
        </w:tabs>
        <w:rPr>
          <w:rFonts w:ascii="Calibri" w:hAnsi="Calibri"/>
          <w:smallCaps w:val="0"/>
          <w:noProof/>
          <w:sz w:val="22"/>
          <w:szCs w:val="22"/>
          <w:lang w:eastAsia="pt-BR"/>
        </w:rPr>
      </w:pPr>
      <w:hyperlink w:anchor="_Toc55583501" w:history="1">
        <w:r w:rsidR="001A66B1" w:rsidRPr="003D25D4">
          <w:rPr>
            <w:rStyle w:val="Hyperlink"/>
            <w:noProof/>
          </w:rPr>
          <w:t>2.5. Requisitos de Software</w:t>
        </w:r>
        <w:r w:rsidR="001A66B1">
          <w:rPr>
            <w:noProof/>
            <w:webHidden/>
          </w:rPr>
          <w:tab/>
        </w:r>
        <w:r w:rsidR="001A66B1">
          <w:rPr>
            <w:noProof/>
            <w:webHidden/>
          </w:rPr>
          <w:fldChar w:fldCharType="begin"/>
        </w:r>
        <w:r w:rsidR="001A66B1">
          <w:rPr>
            <w:noProof/>
            <w:webHidden/>
          </w:rPr>
          <w:instrText xml:space="preserve"> PAGEREF _Toc55583501 \h </w:instrText>
        </w:r>
        <w:r w:rsidR="001A66B1">
          <w:rPr>
            <w:noProof/>
            <w:webHidden/>
          </w:rPr>
        </w:r>
        <w:r w:rsidR="001A66B1">
          <w:rPr>
            <w:noProof/>
            <w:webHidden/>
          </w:rPr>
          <w:fldChar w:fldCharType="separate"/>
        </w:r>
        <w:r w:rsidR="001A66B1">
          <w:rPr>
            <w:noProof/>
            <w:webHidden/>
          </w:rPr>
          <w:t>4</w:t>
        </w:r>
        <w:r w:rsidR="001A66B1">
          <w:rPr>
            <w:noProof/>
            <w:webHidden/>
          </w:rPr>
          <w:fldChar w:fldCharType="end"/>
        </w:r>
      </w:hyperlink>
    </w:p>
    <w:p w14:paraId="59E2B77F" w14:textId="39D5DC8A" w:rsidR="001A66B1" w:rsidRPr="00B11FFF" w:rsidRDefault="00000000">
      <w:pPr>
        <w:pStyle w:val="Sumrio2"/>
        <w:tabs>
          <w:tab w:val="right" w:leader="dot" w:pos="9829"/>
        </w:tabs>
        <w:rPr>
          <w:rFonts w:ascii="Calibri" w:hAnsi="Calibri"/>
          <w:smallCaps w:val="0"/>
          <w:noProof/>
          <w:sz w:val="22"/>
          <w:szCs w:val="22"/>
          <w:lang w:eastAsia="pt-BR"/>
        </w:rPr>
      </w:pPr>
      <w:hyperlink w:anchor="_Toc55583502" w:history="1">
        <w:r w:rsidR="001A66B1" w:rsidRPr="003D25D4">
          <w:rPr>
            <w:rStyle w:val="Hyperlink"/>
            <w:noProof/>
          </w:rPr>
          <w:t>2.6. Casos de uso</w:t>
        </w:r>
        <w:r w:rsidR="001A66B1">
          <w:rPr>
            <w:noProof/>
            <w:webHidden/>
          </w:rPr>
          <w:tab/>
        </w:r>
        <w:r w:rsidR="001A66B1">
          <w:rPr>
            <w:noProof/>
            <w:webHidden/>
          </w:rPr>
          <w:fldChar w:fldCharType="begin"/>
        </w:r>
        <w:r w:rsidR="001A66B1">
          <w:rPr>
            <w:noProof/>
            <w:webHidden/>
          </w:rPr>
          <w:instrText xml:space="preserve"> PAGEREF _Toc55583502 \h </w:instrText>
        </w:r>
        <w:r w:rsidR="001A66B1">
          <w:rPr>
            <w:noProof/>
            <w:webHidden/>
          </w:rPr>
        </w:r>
        <w:r w:rsidR="001A66B1">
          <w:rPr>
            <w:noProof/>
            <w:webHidden/>
          </w:rPr>
          <w:fldChar w:fldCharType="separate"/>
        </w:r>
        <w:r w:rsidR="001A66B1">
          <w:rPr>
            <w:noProof/>
            <w:webHidden/>
          </w:rPr>
          <w:t>5</w:t>
        </w:r>
        <w:r w:rsidR="001A66B1">
          <w:rPr>
            <w:noProof/>
            <w:webHidden/>
          </w:rPr>
          <w:fldChar w:fldCharType="end"/>
        </w:r>
      </w:hyperlink>
    </w:p>
    <w:p w14:paraId="69A66BA9" w14:textId="35F16793" w:rsidR="001A66B1" w:rsidRPr="00B11FFF" w:rsidRDefault="00000000">
      <w:pPr>
        <w:pStyle w:val="Sumrio3"/>
        <w:tabs>
          <w:tab w:val="right" w:leader="dot" w:pos="9829"/>
        </w:tabs>
        <w:rPr>
          <w:rFonts w:ascii="Calibri" w:hAnsi="Calibri"/>
          <w:i w:val="0"/>
          <w:iCs w:val="0"/>
          <w:noProof/>
          <w:sz w:val="22"/>
          <w:szCs w:val="22"/>
          <w:lang w:eastAsia="pt-BR"/>
        </w:rPr>
      </w:pPr>
      <w:hyperlink w:anchor="_Toc55583503" w:history="1">
        <w:r w:rsidR="001A66B1" w:rsidRPr="003D25D4">
          <w:rPr>
            <w:rStyle w:val="Hyperlink"/>
            <w:noProof/>
          </w:rPr>
          <w:t>2.6.1. Especificação funcional dos casos de uso</w:t>
        </w:r>
        <w:r w:rsidR="001A66B1">
          <w:rPr>
            <w:noProof/>
            <w:webHidden/>
          </w:rPr>
          <w:tab/>
        </w:r>
        <w:r w:rsidR="001A66B1">
          <w:rPr>
            <w:noProof/>
            <w:webHidden/>
          </w:rPr>
          <w:fldChar w:fldCharType="begin"/>
        </w:r>
        <w:r w:rsidR="001A66B1">
          <w:rPr>
            <w:noProof/>
            <w:webHidden/>
          </w:rPr>
          <w:instrText xml:space="preserve"> PAGEREF _Toc55583503 \h </w:instrText>
        </w:r>
        <w:r w:rsidR="001A66B1">
          <w:rPr>
            <w:noProof/>
            <w:webHidden/>
          </w:rPr>
        </w:r>
        <w:r w:rsidR="001A66B1">
          <w:rPr>
            <w:noProof/>
            <w:webHidden/>
          </w:rPr>
          <w:fldChar w:fldCharType="separate"/>
        </w:r>
        <w:r w:rsidR="001A66B1">
          <w:rPr>
            <w:noProof/>
            <w:webHidden/>
          </w:rPr>
          <w:t>5</w:t>
        </w:r>
        <w:r w:rsidR="001A66B1">
          <w:rPr>
            <w:noProof/>
            <w:webHidden/>
          </w:rPr>
          <w:fldChar w:fldCharType="end"/>
        </w:r>
      </w:hyperlink>
    </w:p>
    <w:p w14:paraId="307D1B25" w14:textId="336DD7D1" w:rsidR="001A66B1" w:rsidRPr="00B11FFF" w:rsidRDefault="00000000">
      <w:pPr>
        <w:pStyle w:val="Sumrio2"/>
        <w:tabs>
          <w:tab w:val="right" w:leader="dot" w:pos="9829"/>
        </w:tabs>
        <w:rPr>
          <w:rFonts w:ascii="Calibri" w:hAnsi="Calibri"/>
          <w:smallCaps w:val="0"/>
          <w:noProof/>
          <w:sz w:val="22"/>
          <w:szCs w:val="22"/>
          <w:lang w:eastAsia="pt-BR"/>
        </w:rPr>
      </w:pPr>
      <w:hyperlink w:anchor="_Toc55583504" w:history="1">
        <w:r w:rsidR="001A66B1" w:rsidRPr="003D25D4">
          <w:rPr>
            <w:rStyle w:val="Hyperlink"/>
            <w:noProof/>
          </w:rPr>
          <w:t>2.7. Diagrama de Classes</w:t>
        </w:r>
        <w:r w:rsidR="001A66B1">
          <w:rPr>
            <w:noProof/>
            <w:webHidden/>
          </w:rPr>
          <w:tab/>
        </w:r>
        <w:r w:rsidR="001A66B1">
          <w:rPr>
            <w:noProof/>
            <w:webHidden/>
          </w:rPr>
          <w:fldChar w:fldCharType="begin"/>
        </w:r>
        <w:r w:rsidR="001A66B1">
          <w:rPr>
            <w:noProof/>
            <w:webHidden/>
          </w:rPr>
          <w:instrText xml:space="preserve"> PAGEREF _Toc55583504 \h </w:instrText>
        </w:r>
        <w:r w:rsidR="001A66B1">
          <w:rPr>
            <w:noProof/>
            <w:webHidden/>
          </w:rPr>
        </w:r>
        <w:r w:rsidR="001A66B1">
          <w:rPr>
            <w:noProof/>
            <w:webHidden/>
          </w:rPr>
          <w:fldChar w:fldCharType="separate"/>
        </w:r>
        <w:r w:rsidR="001A66B1">
          <w:rPr>
            <w:noProof/>
            <w:webHidden/>
          </w:rPr>
          <w:t>5</w:t>
        </w:r>
        <w:r w:rsidR="001A66B1">
          <w:rPr>
            <w:noProof/>
            <w:webHidden/>
          </w:rPr>
          <w:fldChar w:fldCharType="end"/>
        </w:r>
      </w:hyperlink>
    </w:p>
    <w:p w14:paraId="4A8731BC" w14:textId="67377614" w:rsidR="001A66B1" w:rsidRPr="00B11FFF" w:rsidRDefault="00000000">
      <w:pPr>
        <w:pStyle w:val="Sumrio2"/>
        <w:tabs>
          <w:tab w:val="right" w:leader="dot" w:pos="9829"/>
        </w:tabs>
        <w:rPr>
          <w:rFonts w:ascii="Calibri" w:hAnsi="Calibri"/>
          <w:smallCaps w:val="0"/>
          <w:noProof/>
          <w:sz w:val="22"/>
          <w:szCs w:val="22"/>
          <w:lang w:eastAsia="pt-BR"/>
        </w:rPr>
      </w:pPr>
      <w:hyperlink w:anchor="_Toc55583505" w:history="1">
        <w:r w:rsidR="001A66B1" w:rsidRPr="003D25D4">
          <w:rPr>
            <w:rStyle w:val="Hyperlink"/>
            <w:noProof/>
          </w:rPr>
          <w:t>2.8. Diagrama Entidade-Relacionamento</w:t>
        </w:r>
        <w:r w:rsidR="001A66B1">
          <w:rPr>
            <w:noProof/>
            <w:webHidden/>
          </w:rPr>
          <w:tab/>
        </w:r>
        <w:r w:rsidR="001A66B1">
          <w:rPr>
            <w:noProof/>
            <w:webHidden/>
          </w:rPr>
          <w:fldChar w:fldCharType="begin"/>
        </w:r>
        <w:r w:rsidR="001A66B1">
          <w:rPr>
            <w:noProof/>
            <w:webHidden/>
          </w:rPr>
          <w:instrText xml:space="preserve"> PAGEREF _Toc55583505 \h </w:instrText>
        </w:r>
        <w:r w:rsidR="001A66B1">
          <w:rPr>
            <w:noProof/>
            <w:webHidden/>
          </w:rPr>
        </w:r>
        <w:r w:rsidR="001A66B1">
          <w:rPr>
            <w:noProof/>
            <w:webHidden/>
          </w:rPr>
          <w:fldChar w:fldCharType="separate"/>
        </w:r>
        <w:r w:rsidR="001A66B1">
          <w:rPr>
            <w:noProof/>
            <w:webHidden/>
          </w:rPr>
          <w:t>6</w:t>
        </w:r>
        <w:r w:rsidR="001A66B1">
          <w:rPr>
            <w:noProof/>
            <w:webHidden/>
          </w:rPr>
          <w:fldChar w:fldCharType="end"/>
        </w:r>
      </w:hyperlink>
    </w:p>
    <w:p w14:paraId="3F8BC43A" w14:textId="7A87B1F3" w:rsidR="001A66B1" w:rsidRPr="00B11FFF" w:rsidRDefault="00000000">
      <w:pPr>
        <w:pStyle w:val="Sumrio2"/>
        <w:tabs>
          <w:tab w:val="right" w:leader="dot" w:pos="9829"/>
        </w:tabs>
        <w:rPr>
          <w:rFonts w:ascii="Calibri" w:hAnsi="Calibri"/>
          <w:smallCaps w:val="0"/>
          <w:noProof/>
          <w:sz w:val="22"/>
          <w:szCs w:val="22"/>
          <w:lang w:eastAsia="pt-BR"/>
        </w:rPr>
      </w:pPr>
      <w:hyperlink w:anchor="_Toc55583506" w:history="1">
        <w:r w:rsidR="001A66B1" w:rsidRPr="003D25D4">
          <w:rPr>
            <w:rStyle w:val="Hyperlink"/>
            <w:noProof/>
          </w:rPr>
          <w:t>2.9. Evolução da Interface</w:t>
        </w:r>
        <w:r w:rsidR="001A66B1">
          <w:rPr>
            <w:noProof/>
            <w:webHidden/>
          </w:rPr>
          <w:tab/>
        </w:r>
        <w:r w:rsidR="001A66B1">
          <w:rPr>
            <w:noProof/>
            <w:webHidden/>
          </w:rPr>
          <w:fldChar w:fldCharType="begin"/>
        </w:r>
        <w:r w:rsidR="001A66B1">
          <w:rPr>
            <w:noProof/>
            <w:webHidden/>
          </w:rPr>
          <w:instrText xml:space="preserve"> PAGEREF _Toc55583506 \h </w:instrText>
        </w:r>
        <w:r w:rsidR="001A66B1">
          <w:rPr>
            <w:noProof/>
            <w:webHidden/>
          </w:rPr>
        </w:r>
        <w:r w:rsidR="001A66B1">
          <w:rPr>
            <w:noProof/>
            <w:webHidden/>
          </w:rPr>
          <w:fldChar w:fldCharType="separate"/>
        </w:r>
        <w:r w:rsidR="001A66B1">
          <w:rPr>
            <w:noProof/>
            <w:webHidden/>
          </w:rPr>
          <w:t>6</w:t>
        </w:r>
        <w:r w:rsidR="001A66B1">
          <w:rPr>
            <w:noProof/>
            <w:webHidden/>
          </w:rPr>
          <w:fldChar w:fldCharType="end"/>
        </w:r>
      </w:hyperlink>
    </w:p>
    <w:p w14:paraId="6FF3B11F" w14:textId="540E54C0" w:rsidR="001A66B1" w:rsidRPr="00B11FFF" w:rsidRDefault="00000000">
      <w:pPr>
        <w:pStyle w:val="Sumrio1"/>
        <w:tabs>
          <w:tab w:val="right" w:leader="dot" w:pos="9829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eastAsia="pt-BR"/>
        </w:rPr>
      </w:pPr>
      <w:hyperlink w:anchor="_Toc55583507" w:history="1">
        <w:r w:rsidR="001A66B1" w:rsidRPr="003D25D4">
          <w:rPr>
            <w:rStyle w:val="Hyperlink"/>
            <w:noProof/>
          </w:rPr>
          <w:t>3. TESTE DE SOFTWARE</w:t>
        </w:r>
        <w:r w:rsidR="001A66B1">
          <w:rPr>
            <w:noProof/>
            <w:webHidden/>
          </w:rPr>
          <w:tab/>
        </w:r>
        <w:r w:rsidR="001A66B1">
          <w:rPr>
            <w:noProof/>
            <w:webHidden/>
          </w:rPr>
          <w:fldChar w:fldCharType="begin"/>
        </w:r>
        <w:r w:rsidR="001A66B1">
          <w:rPr>
            <w:noProof/>
            <w:webHidden/>
          </w:rPr>
          <w:instrText xml:space="preserve"> PAGEREF _Toc55583507 \h </w:instrText>
        </w:r>
        <w:r w:rsidR="001A66B1">
          <w:rPr>
            <w:noProof/>
            <w:webHidden/>
          </w:rPr>
        </w:r>
        <w:r w:rsidR="001A66B1">
          <w:rPr>
            <w:noProof/>
            <w:webHidden/>
          </w:rPr>
          <w:fldChar w:fldCharType="separate"/>
        </w:r>
        <w:r w:rsidR="001A66B1">
          <w:rPr>
            <w:noProof/>
            <w:webHidden/>
          </w:rPr>
          <w:t>8</w:t>
        </w:r>
        <w:r w:rsidR="001A66B1">
          <w:rPr>
            <w:noProof/>
            <w:webHidden/>
          </w:rPr>
          <w:fldChar w:fldCharType="end"/>
        </w:r>
      </w:hyperlink>
    </w:p>
    <w:p w14:paraId="72DEDA1C" w14:textId="4837574D" w:rsidR="001A66B1" w:rsidRPr="00B11FFF" w:rsidRDefault="00000000">
      <w:pPr>
        <w:pStyle w:val="Sumrio2"/>
        <w:tabs>
          <w:tab w:val="right" w:leader="dot" w:pos="9829"/>
        </w:tabs>
        <w:rPr>
          <w:rFonts w:ascii="Calibri" w:hAnsi="Calibri"/>
          <w:smallCaps w:val="0"/>
          <w:noProof/>
          <w:sz w:val="22"/>
          <w:szCs w:val="22"/>
          <w:lang w:eastAsia="pt-BR"/>
        </w:rPr>
      </w:pPr>
      <w:hyperlink w:anchor="_Toc55583508" w:history="1">
        <w:r w:rsidR="001A66B1" w:rsidRPr="003D25D4">
          <w:rPr>
            <w:rStyle w:val="Hyperlink"/>
            <w:noProof/>
          </w:rPr>
          <w:t>3.1. Casos de Teste</w:t>
        </w:r>
        <w:r w:rsidR="001A66B1">
          <w:rPr>
            <w:noProof/>
            <w:webHidden/>
          </w:rPr>
          <w:tab/>
        </w:r>
        <w:r w:rsidR="001A66B1">
          <w:rPr>
            <w:noProof/>
            <w:webHidden/>
          </w:rPr>
          <w:fldChar w:fldCharType="begin"/>
        </w:r>
        <w:r w:rsidR="001A66B1">
          <w:rPr>
            <w:noProof/>
            <w:webHidden/>
          </w:rPr>
          <w:instrText xml:space="preserve"> PAGEREF _Toc55583508 \h </w:instrText>
        </w:r>
        <w:r w:rsidR="001A66B1">
          <w:rPr>
            <w:noProof/>
            <w:webHidden/>
          </w:rPr>
        </w:r>
        <w:r w:rsidR="001A66B1">
          <w:rPr>
            <w:noProof/>
            <w:webHidden/>
          </w:rPr>
          <w:fldChar w:fldCharType="separate"/>
        </w:r>
        <w:r w:rsidR="001A66B1">
          <w:rPr>
            <w:noProof/>
            <w:webHidden/>
          </w:rPr>
          <w:t>8</w:t>
        </w:r>
        <w:r w:rsidR="001A66B1">
          <w:rPr>
            <w:noProof/>
            <w:webHidden/>
          </w:rPr>
          <w:fldChar w:fldCharType="end"/>
        </w:r>
      </w:hyperlink>
    </w:p>
    <w:p w14:paraId="6A625B15" w14:textId="77B5D2A6" w:rsidR="001A66B1" w:rsidRPr="00B11FFF" w:rsidRDefault="00000000">
      <w:pPr>
        <w:pStyle w:val="Sumrio2"/>
        <w:tabs>
          <w:tab w:val="right" w:leader="dot" w:pos="9829"/>
        </w:tabs>
        <w:rPr>
          <w:rFonts w:ascii="Calibri" w:hAnsi="Calibri"/>
          <w:smallCaps w:val="0"/>
          <w:noProof/>
          <w:sz w:val="22"/>
          <w:szCs w:val="22"/>
          <w:lang w:eastAsia="pt-BR"/>
        </w:rPr>
      </w:pPr>
      <w:hyperlink w:anchor="_Toc55583509" w:history="1">
        <w:r w:rsidR="001A66B1" w:rsidRPr="003D25D4">
          <w:rPr>
            <w:rStyle w:val="Hyperlink"/>
            <w:noProof/>
          </w:rPr>
          <w:t>3.2. Providências em relação aos testes do software</w:t>
        </w:r>
        <w:r w:rsidR="001A66B1">
          <w:rPr>
            <w:noProof/>
            <w:webHidden/>
          </w:rPr>
          <w:tab/>
        </w:r>
        <w:r w:rsidR="001A66B1">
          <w:rPr>
            <w:noProof/>
            <w:webHidden/>
          </w:rPr>
          <w:fldChar w:fldCharType="begin"/>
        </w:r>
        <w:r w:rsidR="001A66B1">
          <w:rPr>
            <w:noProof/>
            <w:webHidden/>
          </w:rPr>
          <w:instrText xml:space="preserve"> PAGEREF _Toc55583509 \h </w:instrText>
        </w:r>
        <w:r w:rsidR="001A66B1">
          <w:rPr>
            <w:noProof/>
            <w:webHidden/>
          </w:rPr>
        </w:r>
        <w:r w:rsidR="001A66B1">
          <w:rPr>
            <w:noProof/>
            <w:webHidden/>
          </w:rPr>
          <w:fldChar w:fldCharType="separate"/>
        </w:r>
        <w:r w:rsidR="001A66B1">
          <w:rPr>
            <w:noProof/>
            <w:webHidden/>
          </w:rPr>
          <w:t>8</w:t>
        </w:r>
        <w:r w:rsidR="001A66B1">
          <w:rPr>
            <w:noProof/>
            <w:webHidden/>
          </w:rPr>
          <w:fldChar w:fldCharType="end"/>
        </w:r>
      </w:hyperlink>
    </w:p>
    <w:p w14:paraId="5A4D18A8" w14:textId="44E0D9DE" w:rsidR="001A66B1" w:rsidRPr="00B11FFF" w:rsidRDefault="00000000">
      <w:pPr>
        <w:pStyle w:val="Sumrio1"/>
        <w:tabs>
          <w:tab w:val="right" w:leader="dot" w:pos="9829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eastAsia="pt-BR"/>
        </w:rPr>
      </w:pPr>
      <w:hyperlink w:anchor="_Toc55583510" w:history="1">
        <w:r w:rsidR="001A66B1" w:rsidRPr="003D25D4">
          <w:rPr>
            <w:rStyle w:val="Hyperlink"/>
            <w:noProof/>
          </w:rPr>
          <w:t>4. Dificuldades e Soluções Encontradas</w:t>
        </w:r>
        <w:r w:rsidR="001A66B1">
          <w:rPr>
            <w:noProof/>
            <w:webHidden/>
          </w:rPr>
          <w:tab/>
        </w:r>
        <w:r w:rsidR="001A66B1">
          <w:rPr>
            <w:noProof/>
            <w:webHidden/>
          </w:rPr>
          <w:fldChar w:fldCharType="begin"/>
        </w:r>
        <w:r w:rsidR="001A66B1">
          <w:rPr>
            <w:noProof/>
            <w:webHidden/>
          </w:rPr>
          <w:instrText xml:space="preserve"> PAGEREF _Toc55583510 \h </w:instrText>
        </w:r>
        <w:r w:rsidR="001A66B1">
          <w:rPr>
            <w:noProof/>
            <w:webHidden/>
          </w:rPr>
        </w:r>
        <w:r w:rsidR="001A66B1">
          <w:rPr>
            <w:noProof/>
            <w:webHidden/>
          </w:rPr>
          <w:fldChar w:fldCharType="separate"/>
        </w:r>
        <w:r w:rsidR="001A66B1">
          <w:rPr>
            <w:noProof/>
            <w:webHidden/>
          </w:rPr>
          <w:t>9</w:t>
        </w:r>
        <w:r w:rsidR="001A66B1">
          <w:rPr>
            <w:noProof/>
            <w:webHidden/>
          </w:rPr>
          <w:fldChar w:fldCharType="end"/>
        </w:r>
      </w:hyperlink>
    </w:p>
    <w:p w14:paraId="186D7E3A" w14:textId="5AB7D1AD" w:rsidR="00C27975" w:rsidRDefault="00204427">
      <w:pPr>
        <w:rPr>
          <w:rFonts w:cs="Arial"/>
        </w:rPr>
        <w:sectPr w:rsidR="00C27975">
          <w:headerReference w:type="default" r:id="rId8"/>
          <w:footerReference w:type="default" r:id="rId9"/>
          <w:pgSz w:w="11906" w:h="16838"/>
          <w:pgMar w:top="1417" w:right="987" w:bottom="1417" w:left="1080" w:header="709" w:footer="709" w:gutter="0"/>
          <w:cols w:space="720"/>
          <w:docGrid w:linePitch="360"/>
        </w:sectPr>
      </w:pPr>
      <w:r w:rsidRPr="005351CE">
        <w:rPr>
          <w:rFonts w:cs="Arial"/>
        </w:rPr>
        <w:fldChar w:fldCharType="end"/>
      </w:r>
    </w:p>
    <w:p w14:paraId="47BF1453" w14:textId="77777777" w:rsidR="00204427" w:rsidRPr="005351CE" w:rsidRDefault="00204427">
      <w:pPr>
        <w:pStyle w:val="Ttulo1"/>
      </w:pPr>
      <w:bookmarkStart w:id="0" w:name="_Toc55583484"/>
      <w:r w:rsidRPr="005351CE">
        <w:lastRenderedPageBreak/>
        <w:t>1. INTRODUÇÃO</w:t>
      </w:r>
      <w:bookmarkEnd w:id="0"/>
    </w:p>
    <w:p w14:paraId="087B7FD5" w14:textId="77777777" w:rsidR="00204427" w:rsidRPr="005351CE" w:rsidRDefault="00204427">
      <w:pPr>
        <w:pStyle w:val="Ttulo2"/>
        <w:rPr>
          <w:b w:val="0"/>
          <w:bCs w:val="0"/>
          <w:sz w:val="24"/>
        </w:rPr>
      </w:pPr>
    </w:p>
    <w:p w14:paraId="04E3D364" w14:textId="77777777" w:rsidR="00204427" w:rsidRPr="005351CE" w:rsidRDefault="00204427">
      <w:pPr>
        <w:pStyle w:val="Ttulo2"/>
      </w:pPr>
      <w:bookmarkStart w:id="1" w:name="_Toc55583485"/>
      <w:r w:rsidRPr="005351CE">
        <w:t>1.1. Objetivos deste documento</w:t>
      </w:r>
      <w:bookmarkEnd w:id="1"/>
    </w:p>
    <w:p w14:paraId="333161F8" w14:textId="77777777" w:rsidR="003A7706" w:rsidRPr="005351CE" w:rsidRDefault="003A7706" w:rsidP="003A7706">
      <w:pPr>
        <w:rPr>
          <w:rFonts w:cs="Arial"/>
        </w:rPr>
      </w:pPr>
    </w:p>
    <w:p w14:paraId="08883B3E" w14:textId="0753E194" w:rsidR="003A7706" w:rsidRPr="005351CE" w:rsidRDefault="003A7706" w:rsidP="00DB2515">
      <w:pPr>
        <w:jc w:val="both"/>
        <w:rPr>
          <w:rFonts w:cs="Arial"/>
          <w:color w:val="FF0000"/>
          <w:sz w:val="22"/>
          <w:szCs w:val="22"/>
        </w:rPr>
      </w:pPr>
      <w:r w:rsidRPr="005351CE">
        <w:rPr>
          <w:rFonts w:cs="Arial"/>
          <w:color w:val="FF0000"/>
          <w:sz w:val="22"/>
          <w:szCs w:val="22"/>
        </w:rPr>
        <w:t>O objetivo deste documento é</w:t>
      </w:r>
      <w:r w:rsidR="005351CE" w:rsidRPr="005351CE">
        <w:rPr>
          <w:rFonts w:cs="Arial"/>
          <w:color w:val="FF0000"/>
          <w:sz w:val="22"/>
          <w:szCs w:val="22"/>
        </w:rPr>
        <w:t>..</w:t>
      </w:r>
      <w:r w:rsidR="00DB2515" w:rsidRPr="005351CE">
        <w:rPr>
          <w:rFonts w:cs="Arial"/>
          <w:color w:val="FF0000"/>
          <w:sz w:val="22"/>
          <w:szCs w:val="22"/>
        </w:rPr>
        <w:t>.</w:t>
      </w:r>
    </w:p>
    <w:p w14:paraId="6D556C53" w14:textId="77777777" w:rsidR="00204427" w:rsidRPr="005351CE" w:rsidRDefault="00204427">
      <w:pPr>
        <w:spacing w:line="360" w:lineRule="auto"/>
        <w:jc w:val="both"/>
        <w:rPr>
          <w:rFonts w:cs="Arial"/>
          <w:color w:val="FF0000"/>
          <w:sz w:val="20"/>
        </w:rPr>
      </w:pPr>
    </w:p>
    <w:p w14:paraId="01298BD7" w14:textId="77777777" w:rsidR="00204427" w:rsidRPr="005351CE" w:rsidRDefault="00204427">
      <w:pPr>
        <w:pStyle w:val="Ttulo2"/>
      </w:pPr>
      <w:bookmarkStart w:id="2" w:name="_Toc55583486"/>
      <w:r w:rsidRPr="005351CE">
        <w:t>1.2. Definições e siglas</w:t>
      </w:r>
      <w:bookmarkEnd w:id="2"/>
    </w:p>
    <w:p w14:paraId="31E668EF" w14:textId="77777777" w:rsidR="00204427" w:rsidRPr="005351CE" w:rsidRDefault="00204427">
      <w:pPr>
        <w:rPr>
          <w:rFonts w:cs="Arial"/>
        </w:rPr>
      </w:pPr>
    </w:p>
    <w:tbl>
      <w:tblPr>
        <w:tblW w:w="0" w:type="auto"/>
        <w:tblInd w:w="623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1560"/>
        <w:gridCol w:w="5983"/>
      </w:tblGrid>
      <w:tr w:rsidR="00204427" w:rsidRPr="005351CE" w14:paraId="34DD9140" w14:textId="77777777">
        <w:tc>
          <w:tcPr>
            <w:tcW w:w="1134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</w:tcBorders>
            <w:shd w:val="clear" w:color="auto" w:fill="auto"/>
          </w:tcPr>
          <w:p w14:paraId="6F546AA5" w14:textId="77777777" w:rsidR="00204427" w:rsidRPr="005351CE" w:rsidRDefault="00204427">
            <w:pPr>
              <w:pStyle w:val="Tabela"/>
              <w:jc w:val="center"/>
              <w:rPr>
                <w:rFonts w:cs="Arial"/>
              </w:rPr>
            </w:pPr>
            <w:r w:rsidRPr="005351CE">
              <w:rPr>
                <w:rFonts w:cs="Arial"/>
                <w:b/>
                <w:bCs/>
                <w:i w:val="0"/>
                <w:color w:val="auto"/>
              </w:rPr>
              <w:t>Número de ordem</w:t>
            </w:r>
          </w:p>
        </w:tc>
        <w:tc>
          <w:tcPr>
            <w:tcW w:w="1560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148C2EC6" w14:textId="77777777" w:rsidR="00204427" w:rsidRPr="005351CE" w:rsidRDefault="00204427">
            <w:pPr>
              <w:pStyle w:val="Tabela"/>
              <w:jc w:val="center"/>
              <w:rPr>
                <w:rFonts w:cs="Arial"/>
              </w:rPr>
            </w:pPr>
            <w:r w:rsidRPr="005351CE">
              <w:rPr>
                <w:rFonts w:cs="Arial"/>
                <w:b/>
                <w:bCs/>
                <w:i w:val="0"/>
                <w:color w:val="auto"/>
              </w:rPr>
              <w:t>Sigla</w:t>
            </w:r>
          </w:p>
        </w:tc>
        <w:tc>
          <w:tcPr>
            <w:tcW w:w="5983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14:paraId="60EB104F" w14:textId="77777777" w:rsidR="00204427" w:rsidRPr="005351CE" w:rsidRDefault="00204427">
            <w:pPr>
              <w:pStyle w:val="Tabela"/>
              <w:jc w:val="center"/>
              <w:rPr>
                <w:rFonts w:cs="Arial"/>
              </w:rPr>
            </w:pPr>
            <w:r w:rsidRPr="005351CE">
              <w:rPr>
                <w:rFonts w:cs="Arial"/>
                <w:b/>
                <w:bCs/>
                <w:i w:val="0"/>
                <w:color w:val="auto"/>
              </w:rPr>
              <w:t>Definição</w:t>
            </w:r>
          </w:p>
        </w:tc>
      </w:tr>
      <w:tr w:rsidR="00204427" w:rsidRPr="00D36134" w14:paraId="743D60A5" w14:textId="77777777" w:rsidTr="00593121">
        <w:tc>
          <w:tcPr>
            <w:tcW w:w="1134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</w:tcBorders>
            <w:shd w:val="clear" w:color="auto" w:fill="auto"/>
          </w:tcPr>
          <w:p w14:paraId="331A02F7" w14:textId="77777777" w:rsidR="00204427" w:rsidRPr="00D36134" w:rsidRDefault="00204427">
            <w:pPr>
              <w:pStyle w:val="Tabela"/>
              <w:numPr>
                <w:ilvl w:val="0"/>
                <w:numId w:val="7"/>
              </w:numPr>
              <w:snapToGrid w:val="0"/>
              <w:rPr>
                <w:rFonts w:cs="Arial"/>
                <w:b/>
                <w:bCs/>
                <w:i w:val="0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07F098D9" w14:textId="77777777" w:rsidR="00204427" w:rsidRPr="00D36134" w:rsidRDefault="00003463">
            <w:pPr>
              <w:pStyle w:val="Tabela"/>
              <w:spacing w:before="80" w:after="80"/>
              <w:rPr>
                <w:rFonts w:cs="Arial"/>
              </w:rPr>
            </w:pPr>
            <w:r w:rsidRPr="00D36134">
              <w:rPr>
                <w:rFonts w:cs="Arial"/>
                <w:i w:val="0"/>
              </w:rPr>
              <w:t>CPF</w:t>
            </w:r>
          </w:p>
        </w:tc>
        <w:tc>
          <w:tcPr>
            <w:tcW w:w="5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14:paraId="34246B83" w14:textId="43C833FA" w:rsidR="00204427" w:rsidRPr="00D36134" w:rsidRDefault="00003463">
            <w:pPr>
              <w:pStyle w:val="Tabela"/>
              <w:spacing w:before="80" w:after="80"/>
              <w:rPr>
                <w:rFonts w:cs="Arial"/>
              </w:rPr>
            </w:pPr>
            <w:r w:rsidRPr="00D36134">
              <w:rPr>
                <w:rFonts w:cs="Arial"/>
                <w:i w:val="0"/>
              </w:rPr>
              <w:t>C</w:t>
            </w:r>
            <w:r w:rsidR="00593121">
              <w:rPr>
                <w:rFonts w:cs="Arial"/>
                <w:i w:val="0"/>
              </w:rPr>
              <w:t xml:space="preserve">adastro </w:t>
            </w:r>
            <w:r w:rsidRPr="00D36134">
              <w:rPr>
                <w:rFonts w:cs="Arial"/>
                <w:i w:val="0"/>
              </w:rPr>
              <w:t xml:space="preserve">de Pessoa </w:t>
            </w:r>
            <w:r w:rsidR="003A7706" w:rsidRPr="00D36134">
              <w:rPr>
                <w:rFonts w:cs="Arial"/>
                <w:i w:val="0"/>
              </w:rPr>
              <w:t>Física</w:t>
            </w:r>
          </w:p>
        </w:tc>
      </w:tr>
      <w:tr w:rsidR="00593121" w:rsidRPr="00D36134" w14:paraId="6AD1A62C" w14:textId="77777777">
        <w:tc>
          <w:tcPr>
            <w:tcW w:w="1134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</w:tcBorders>
            <w:shd w:val="clear" w:color="auto" w:fill="auto"/>
          </w:tcPr>
          <w:p w14:paraId="23837E93" w14:textId="77777777" w:rsidR="00593121" w:rsidRPr="00D36134" w:rsidRDefault="00593121">
            <w:pPr>
              <w:pStyle w:val="Tabela"/>
              <w:numPr>
                <w:ilvl w:val="0"/>
                <w:numId w:val="7"/>
              </w:numPr>
              <w:snapToGrid w:val="0"/>
              <w:rPr>
                <w:rFonts w:cs="Arial"/>
                <w:b/>
                <w:bCs/>
                <w:i w:val="0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val="clear" w:color="auto" w:fill="auto"/>
          </w:tcPr>
          <w:p w14:paraId="069B7FC2" w14:textId="77777777" w:rsidR="00593121" w:rsidRPr="00D36134" w:rsidRDefault="00593121">
            <w:pPr>
              <w:pStyle w:val="Tabela"/>
              <w:spacing w:before="80" w:after="80"/>
              <w:rPr>
                <w:rFonts w:cs="Arial"/>
                <w:i w:val="0"/>
              </w:rPr>
            </w:pPr>
          </w:p>
        </w:tc>
        <w:tc>
          <w:tcPr>
            <w:tcW w:w="5983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</w:tcPr>
          <w:p w14:paraId="1680EB5A" w14:textId="77777777" w:rsidR="00593121" w:rsidRPr="00D36134" w:rsidRDefault="00593121">
            <w:pPr>
              <w:pStyle w:val="Tabela"/>
              <w:spacing w:before="80" w:after="80"/>
              <w:rPr>
                <w:rFonts w:cs="Arial"/>
                <w:i w:val="0"/>
              </w:rPr>
            </w:pPr>
          </w:p>
        </w:tc>
      </w:tr>
      <w:tr w:rsidR="00593121" w:rsidRPr="00D36134" w14:paraId="0620D2A5" w14:textId="77777777">
        <w:tc>
          <w:tcPr>
            <w:tcW w:w="1134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</w:tcBorders>
            <w:shd w:val="clear" w:color="auto" w:fill="auto"/>
          </w:tcPr>
          <w:p w14:paraId="16177AEB" w14:textId="77777777" w:rsidR="00593121" w:rsidRPr="00D36134" w:rsidRDefault="00593121">
            <w:pPr>
              <w:pStyle w:val="Tabela"/>
              <w:numPr>
                <w:ilvl w:val="0"/>
                <w:numId w:val="7"/>
              </w:numPr>
              <w:snapToGrid w:val="0"/>
              <w:rPr>
                <w:rFonts w:cs="Arial"/>
                <w:b/>
                <w:bCs/>
                <w:i w:val="0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val="clear" w:color="auto" w:fill="auto"/>
          </w:tcPr>
          <w:p w14:paraId="1DD356A0" w14:textId="77777777" w:rsidR="00593121" w:rsidRPr="00D36134" w:rsidRDefault="00593121">
            <w:pPr>
              <w:pStyle w:val="Tabela"/>
              <w:spacing w:before="80" w:after="80"/>
              <w:rPr>
                <w:rFonts w:cs="Arial"/>
                <w:i w:val="0"/>
              </w:rPr>
            </w:pPr>
          </w:p>
        </w:tc>
        <w:tc>
          <w:tcPr>
            <w:tcW w:w="5983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</w:tcPr>
          <w:p w14:paraId="4FAEF604" w14:textId="77777777" w:rsidR="00593121" w:rsidRPr="00D36134" w:rsidRDefault="00593121">
            <w:pPr>
              <w:pStyle w:val="Tabela"/>
              <w:spacing w:before="80" w:after="80"/>
              <w:rPr>
                <w:rFonts w:cs="Arial"/>
                <w:i w:val="0"/>
              </w:rPr>
            </w:pPr>
          </w:p>
        </w:tc>
      </w:tr>
      <w:tr w:rsidR="00593121" w:rsidRPr="00D36134" w14:paraId="3C89CAEA" w14:textId="77777777">
        <w:tc>
          <w:tcPr>
            <w:tcW w:w="1134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</w:tcBorders>
            <w:shd w:val="clear" w:color="auto" w:fill="auto"/>
          </w:tcPr>
          <w:p w14:paraId="4F1A8269" w14:textId="77777777" w:rsidR="00593121" w:rsidRPr="00D36134" w:rsidRDefault="00593121">
            <w:pPr>
              <w:pStyle w:val="Tabela"/>
              <w:numPr>
                <w:ilvl w:val="0"/>
                <w:numId w:val="7"/>
              </w:numPr>
              <w:snapToGrid w:val="0"/>
              <w:rPr>
                <w:rFonts w:cs="Arial"/>
                <w:b/>
                <w:bCs/>
                <w:i w:val="0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val="clear" w:color="auto" w:fill="auto"/>
          </w:tcPr>
          <w:p w14:paraId="4709E0FE" w14:textId="77777777" w:rsidR="00593121" w:rsidRPr="00D36134" w:rsidRDefault="00593121">
            <w:pPr>
              <w:pStyle w:val="Tabela"/>
              <w:spacing w:before="80" w:after="80"/>
              <w:rPr>
                <w:rFonts w:cs="Arial"/>
                <w:i w:val="0"/>
              </w:rPr>
            </w:pPr>
          </w:p>
        </w:tc>
        <w:tc>
          <w:tcPr>
            <w:tcW w:w="5983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</w:tcPr>
          <w:p w14:paraId="61094ADC" w14:textId="77777777" w:rsidR="00593121" w:rsidRPr="00D36134" w:rsidRDefault="00593121">
            <w:pPr>
              <w:pStyle w:val="Tabela"/>
              <w:spacing w:before="80" w:after="80"/>
              <w:rPr>
                <w:rFonts w:cs="Arial"/>
                <w:i w:val="0"/>
              </w:rPr>
            </w:pPr>
          </w:p>
        </w:tc>
      </w:tr>
      <w:tr w:rsidR="00593121" w:rsidRPr="00D36134" w14:paraId="1A3F272C" w14:textId="77777777">
        <w:tc>
          <w:tcPr>
            <w:tcW w:w="1134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</w:tcBorders>
            <w:shd w:val="clear" w:color="auto" w:fill="auto"/>
          </w:tcPr>
          <w:p w14:paraId="3BA60F8B" w14:textId="77777777" w:rsidR="00593121" w:rsidRPr="00D36134" w:rsidRDefault="00593121">
            <w:pPr>
              <w:pStyle w:val="Tabela"/>
              <w:numPr>
                <w:ilvl w:val="0"/>
                <w:numId w:val="7"/>
              </w:numPr>
              <w:snapToGrid w:val="0"/>
              <w:rPr>
                <w:rFonts w:cs="Arial"/>
                <w:b/>
                <w:bCs/>
                <w:i w:val="0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val="clear" w:color="auto" w:fill="auto"/>
          </w:tcPr>
          <w:p w14:paraId="6CAF0E4D" w14:textId="77777777" w:rsidR="00593121" w:rsidRPr="00D36134" w:rsidRDefault="00593121">
            <w:pPr>
              <w:pStyle w:val="Tabela"/>
              <w:spacing w:before="80" w:after="80"/>
              <w:rPr>
                <w:rFonts w:cs="Arial"/>
                <w:i w:val="0"/>
              </w:rPr>
            </w:pPr>
          </w:p>
        </w:tc>
        <w:tc>
          <w:tcPr>
            <w:tcW w:w="5983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</w:tcPr>
          <w:p w14:paraId="12C492C4" w14:textId="77777777" w:rsidR="00593121" w:rsidRPr="00D36134" w:rsidRDefault="00593121">
            <w:pPr>
              <w:pStyle w:val="Tabela"/>
              <w:spacing w:before="80" w:after="80"/>
              <w:rPr>
                <w:rFonts w:cs="Arial"/>
                <w:i w:val="0"/>
              </w:rPr>
            </w:pPr>
          </w:p>
        </w:tc>
      </w:tr>
    </w:tbl>
    <w:p w14:paraId="71B194E5" w14:textId="77777777" w:rsidR="00204427" w:rsidRPr="005351CE" w:rsidRDefault="00204427">
      <w:pPr>
        <w:spacing w:line="360" w:lineRule="auto"/>
        <w:jc w:val="both"/>
        <w:rPr>
          <w:rFonts w:cs="Arial"/>
          <w:sz w:val="20"/>
        </w:rPr>
      </w:pPr>
    </w:p>
    <w:p w14:paraId="44AA183E" w14:textId="77777777" w:rsidR="00204427" w:rsidRPr="005351CE" w:rsidRDefault="00204427">
      <w:pPr>
        <w:pStyle w:val="Ttulo2"/>
      </w:pPr>
      <w:bookmarkStart w:id="3" w:name="_Toc55583487"/>
      <w:r w:rsidRPr="005351CE">
        <w:t>1.3. Escopo do produto de software</w:t>
      </w:r>
      <w:bookmarkEnd w:id="3"/>
    </w:p>
    <w:p w14:paraId="4C70D086" w14:textId="77777777" w:rsidR="00204427" w:rsidRPr="005351CE" w:rsidRDefault="00204427">
      <w:pPr>
        <w:rPr>
          <w:rFonts w:cs="Arial"/>
        </w:rPr>
      </w:pPr>
    </w:p>
    <w:p w14:paraId="1EFC81E5" w14:textId="77777777" w:rsidR="00204427" w:rsidRPr="005351CE" w:rsidRDefault="00204427">
      <w:pPr>
        <w:pStyle w:val="Ttulo3"/>
      </w:pPr>
      <w:bookmarkStart w:id="4" w:name="_Toc55583488"/>
      <w:r w:rsidRPr="005351CE">
        <w:t>1.3.1. Objetivo</w:t>
      </w:r>
      <w:bookmarkEnd w:id="4"/>
    </w:p>
    <w:p w14:paraId="580FE02B" w14:textId="7AF66F48" w:rsidR="00204427" w:rsidRPr="005351CE" w:rsidRDefault="00204427" w:rsidP="00DB2515">
      <w:pPr>
        <w:jc w:val="both"/>
        <w:rPr>
          <w:rFonts w:cs="Arial"/>
          <w:color w:val="FF0000"/>
        </w:rPr>
      </w:pPr>
      <w:r w:rsidRPr="005351CE">
        <w:rPr>
          <w:rFonts w:cs="Arial"/>
          <w:color w:val="FF0000"/>
          <w:sz w:val="22"/>
          <w:szCs w:val="22"/>
        </w:rPr>
        <w:t xml:space="preserve">O objetivo do </w:t>
      </w:r>
      <w:r w:rsidR="00FD109F">
        <w:rPr>
          <w:rFonts w:cs="Arial"/>
          <w:color w:val="FF0000"/>
          <w:sz w:val="22"/>
          <w:szCs w:val="22"/>
        </w:rPr>
        <w:t xml:space="preserve">produto </w:t>
      </w:r>
      <w:r w:rsidR="005351CE" w:rsidRPr="005351CE">
        <w:rPr>
          <w:rFonts w:cs="Arial"/>
          <w:color w:val="FF0000"/>
          <w:sz w:val="22"/>
          <w:szCs w:val="22"/>
        </w:rPr>
        <w:t>é…</w:t>
      </w:r>
    </w:p>
    <w:p w14:paraId="7417B160" w14:textId="77777777" w:rsidR="00204427" w:rsidRPr="005351CE" w:rsidRDefault="00204427">
      <w:pPr>
        <w:pStyle w:val="Ttulo3"/>
      </w:pPr>
      <w:bookmarkStart w:id="5" w:name="_Toc55583489"/>
      <w:r w:rsidRPr="005351CE">
        <w:t>1.3.2. Descrição resumida do projeto</w:t>
      </w:r>
      <w:bookmarkEnd w:id="5"/>
    </w:p>
    <w:p w14:paraId="4BFCB552" w14:textId="0784B0D3" w:rsidR="00204427" w:rsidRPr="005351CE" w:rsidRDefault="00204427" w:rsidP="00DB2515">
      <w:pPr>
        <w:jc w:val="both"/>
        <w:rPr>
          <w:rFonts w:cs="Arial"/>
          <w:color w:val="FF0000"/>
        </w:rPr>
      </w:pPr>
      <w:r w:rsidRPr="005351CE">
        <w:rPr>
          <w:rFonts w:cs="Arial"/>
          <w:color w:val="FF0000"/>
          <w:sz w:val="22"/>
          <w:szCs w:val="22"/>
        </w:rPr>
        <w:t>Oferecer</w:t>
      </w:r>
      <w:r w:rsidR="005351CE" w:rsidRPr="005351CE">
        <w:rPr>
          <w:rFonts w:cs="Arial"/>
          <w:color w:val="FF0000"/>
          <w:sz w:val="22"/>
          <w:szCs w:val="22"/>
        </w:rPr>
        <w:t>…</w:t>
      </w:r>
    </w:p>
    <w:p w14:paraId="38C4F7F6" w14:textId="77777777" w:rsidR="00204427" w:rsidRPr="005351CE" w:rsidRDefault="00204427">
      <w:pPr>
        <w:pStyle w:val="Ttulo3"/>
      </w:pPr>
      <w:bookmarkStart w:id="6" w:name="_Toc55583490"/>
      <w:r w:rsidRPr="005351CE">
        <w:t>1.3.3. Alterações ao longo do projeto</w:t>
      </w:r>
      <w:bookmarkEnd w:id="6"/>
    </w:p>
    <w:p w14:paraId="776964CA" w14:textId="4522E2FB" w:rsidR="00DB2515" w:rsidRPr="005351CE" w:rsidRDefault="002920B3" w:rsidP="00DB2515">
      <w:pPr>
        <w:rPr>
          <w:rFonts w:cs="Arial"/>
          <w:color w:val="FF0000"/>
          <w:sz w:val="22"/>
          <w:szCs w:val="22"/>
        </w:rPr>
      </w:pPr>
      <w:r w:rsidRPr="005351CE">
        <w:rPr>
          <w:rFonts w:cs="Arial"/>
          <w:color w:val="FF0000"/>
          <w:sz w:val="22"/>
          <w:szCs w:val="22"/>
        </w:rPr>
        <w:t>Retirada</w:t>
      </w:r>
      <w:r w:rsidR="005351CE" w:rsidRPr="005351CE">
        <w:rPr>
          <w:rFonts w:cs="Arial"/>
          <w:color w:val="FF0000"/>
          <w:sz w:val="22"/>
          <w:szCs w:val="22"/>
        </w:rPr>
        <w:t xml:space="preserve"> ou inclusão de funcionalidades e justificativa</w:t>
      </w:r>
    </w:p>
    <w:p w14:paraId="214CA414" w14:textId="77777777" w:rsidR="00204427" w:rsidRPr="005351CE" w:rsidRDefault="00204427">
      <w:pPr>
        <w:rPr>
          <w:rFonts w:cs="Arial"/>
          <w:color w:val="FF0000"/>
        </w:rPr>
      </w:pPr>
    </w:p>
    <w:p w14:paraId="143F4F23" w14:textId="77777777" w:rsidR="00204427" w:rsidRPr="005351CE" w:rsidRDefault="00204427">
      <w:pPr>
        <w:pStyle w:val="Ttulo2"/>
      </w:pPr>
      <w:bookmarkStart w:id="7" w:name="_Toc55583491"/>
      <w:r w:rsidRPr="005351CE">
        <w:t>1.4. Nome do produto e de seus componentes principais</w:t>
      </w:r>
      <w:bookmarkEnd w:id="7"/>
    </w:p>
    <w:p w14:paraId="5BCBAA36" w14:textId="5151A5EB" w:rsidR="005E7B0B" w:rsidRPr="00D36134" w:rsidRDefault="005E7B0B" w:rsidP="005E7B0B">
      <w:pPr>
        <w:rPr>
          <w:rFonts w:cs="Arial"/>
          <w:color w:val="FF0000"/>
          <w:sz w:val="22"/>
          <w:szCs w:val="22"/>
        </w:rPr>
      </w:pPr>
    </w:p>
    <w:p w14:paraId="44571A56" w14:textId="2E8B347A" w:rsidR="00D36134" w:rsidRDefault="00D36134" w:rsidP="00D36134">
      <w:pPr>
        <w:pStyle w:val="Ttulo2"/>
      </w:pPr>
      <w:bookmarkStart w:id="8" w:name="_Toc55583492"/>
      <w:r>
        <w:t>1.5. Metodologias utilizadas</w:t>
      </w:r>
      <w:bookmarkEnd w:id="8"/>
    </w:p>
    <w:p w14:paraId="2D68FA3F" w14:textId="773AEA23" w:rsidR="00D36134" w:rsidRDefault="00D36134" w:rsidP="00D36134">
      <w:pPr>
        <w:rPr>
          <w:rFonts w:cs="Arial"/>
          <w:color w:val="FF0000"/>
          <w:sz w:val="22"/>
          <w:szCs w:val="22"/>
        </w:rPr>
      </w:pPr>
    </w:p>
    <w:p w14:paraId="755DCAD3" w14:textId="1F7D7E82" w:rsidR="00D36134" w:rsidRDefault="00D36134" w:rsidP="00D36134">
      <w:pPr>
        <w:pStyle w:val="Ttulo2"/>
      </w:pPr>
      <w:bookmarkStart w:id="9" w:name="_Toc55583493"/>
      <w:r>
        <w:t>1.6. Descrição da equipe de trabalho</w:t>
      </w:r>
      <w:bookmarkEnd w:id="9"/>
    </w:p>
    <w:p w14:paraId="2A3AEE0D" w14:textId="77777777" w:rsidR="00D36134" w:rsidRPr="00D36134" w:rsidRDefault="00D36134" w:rsidP="00D36134">
      <w:pPr>
        <w:rPr>
          <w:rFonts w:cs="Arial"/>
          <w:color w:val="FF0000"/>
          <w:sz w:val="22"/>
          <w:szCs w:val="22"/>
        </w:rPr>
      </w:pPr>
    </w:p>
    <w:p w14:paraId="0BDCE373" w14:textId="31AA6F45" w:rsidR="00D36134" w:rsidRDefault="00D36134" w:rsidP="00D36134">
      <w:pPr>
        <w:pStyle w:val="Ttulo2"/>
      </w:pPr>
      <w:bookmarkStart w:id="10" w:name="_Toc55583494"/>
      <w:r>
        <w:t>1.7. Gestão do projeto</w:t>
      </w:r>
      <w:bookmarkEnd w:id="10"/>
    </w:p>
    <w:p w14:paraId="727B8866" w14:textId="06BF1134" w:rsidR="00D36134" w:rsidRPr="00D36134" w:rsidRDefault="00D36134" w:rsidP="00D36134">
      <w:r w:rsidRPr="00D36134">
        <w:rPr>
          <w:rFonts w:cs="Arial"/>
          <w:color w:val="FF0000"/>
          <w:sz w:val="22"/>
          <w:szCs w:val="22"/>
        </w:rPr>
        <w:t>Discutir e apresentar os gráficos de produtividade (</w:t>
      </w:r>
      <w:proofErr w:type="spellStart"/>
      <w:r w:rsidRPr="00D36134">
        <w:rPr>
          <w:rFonts w:cs="Arial"/>
          <w:color w:val="FF0000"/>
          <w:sz w:val="22"/>
          <w:szCs w:val="22"/>
        </w:rPr>
        <w:t>burn</w:t>
      </w:r>
      <w:proofErr w:type="spellEnd"/>
      <w:r w:rsidRPr="00D36134">
        <w:rPr>
          <w:rFonts w:cs="Arial"/>
          <w:color w:val="FF0000"/>
          <w:sz w:val="22"/>
          <w:szCs w:val="22"/>
        </w:rPr>
        <w:t xml:space="preserve"> </w:t>
      </w:r>
      <w:proofErr w:type="spellStart"/>
      <w:r w:rsidRPr="00D36134">
        <w:rPr>
          <w:rFonts w:cs="Arial"/>
          <w:color w:val="FF0000"/>
          <w:sz w:val="22"/>
          <w:szCs w:val="22"/>
        </w:rPr>
        <w:t>down</w:t>
      </w:r>
      <w:proofErr w:type="spellEnd"/>
      <w:r w:rsidRPr="00D36134">
        <w:rPr>
          <w:rFonts w:cs="Arial"/>
          <w:color w:val="FF0000"/>
          <w:sz w:val="22"/>
          <w:szCs w:val="22"/>
        </w:rPr>
        <w:t xml:space="preserve"> ou </w:t>
      </w:r>
      <w:proofErr w:type="spellStart"/>
      <w:r w:rsidRPr="00D36134">
        <w:rPr>
          <w:rFonts w:cs="Arial"/>
          <w:color w:val="FF0000"/>
          <w:sz w:val="22"/>
          <w:szCs w:val="22"/>
        </w:rPr>
        <w:t>burn</w:t>
      </w:r>
      <w:proofErr w:type="spellEnd"/>
      <w:r w:rsidRPr="00D36134">
        <w:rPr>
          <w:rFonts w:cs="Arial"/>
          <w:color w:val="FF0000"/>
          <w:sz w:val="22"/>
          <w:szCs w:val="22"/>
        </w:rPr>
        <w:t xml:space="preserve"> </w:t>
      </w:r>
      <w:proofErr w:type="spellStart"/>
      <w:r w:rsidRPr="00D36134">
        <w:rPr>
          <w:rFonts w:cs="Arial"/>
          <w:color w:val="FF0000"/>
          <w:sz w:val="22"/>
          <w:szCs w:val="22"/>
        </w:rPr>
        <w:t>up</w:t>
      </w:r>
      <w:proofErr w:type="spellEnd"/>
      <w:r w:rsidRPr="00D36134">
        <w:rPr>
          <w:rFonts w:cs="Arial"/>
          <w:color w:val="FF0000"/>
          <w:sz w:val="22"/>
          <w:szCs w:val="22"/>
        </w:rPr>
        <w:t>)</w:t>
      </w:r>
    </w:p>
    <w:p w14:paraId="340E5B8A" w14:textId="7A7D8C0E" w:rsidR="00D36134" w:rsidRPr="00D36134" w:rsidRDefault="009C6969" w:rsidP="00D36134">
      <w:pPr>
        <w:rPr>
          <w:rFonts w:cs="Arial"/>
          <w:color w:val="FF0000"/>
          <w:sz w:val="22"/>
          <w:szCs w:val="22"/>
        </w:rPr>
      </w:pPr>
      <w:r>
        <w:rPr>
          <w:rFonts w:cs="Arial"/>
          <w:color w:val="FF0000"/>
          <w:sz w:val="22"/>
          <w:szCs w:val="22"/>
        </w:rPr>
        <w:t>Incluir</w:t>
      </w:r>
      <w:r w:rsidR="005709CB">
        <w:rPr>
          <w:rFonts w:cs="Arial"/>
          <w:color w:val="FF0000"/>
          <w:sz w:val="22"/>
          <w:szCs w:val="22"/>
        </w:rPr>
        <w:t xml:space="preserve"> a matriz de poder e interesse (influência e interesse) - stakeholders</w:t>
      </w:r>
    </w:p>
    <w:p w14:paraId="5FAB01BA" w14:textId="77777777" w:rsidR="00D36134" w:rsidRPr="00D36134" w:rsidRDefault="00D36134" w:rsidP="00D36134">
      <w:pPr>
        <w:rPr>
          <w:rFonts w:cs="Arial"/>
          <w:color w:val="FF0000"/>
          <w:sz w:val="22"/>
          <w:szCs w:val="22"/>
        </w:rPr>
      </w:pPr>
    </w:p>
    <w:p w14:paraId="50391B46" w14:textId="77777777" w:rsidR="00204427" w:rsidRPr="005351CE" w:rsidRDefault="00204427">
      <w:pPr>
        <w:pStyle w:val="Ttulo1"/>
        <w:pageBreakBefore/>
      </w:pPr>
      <w:bookmarkStart w:id="11" w:name="_Toc55583495"/>
      <w:r w:rsidRPr="005351CE">
        <w:lastRenderedPageBreak/>
        <w:t>2. Descrição geral do produto</w:t>
      </w:r>
      <w:bookmarkEnd w:id="11"/>
    </w:p>
    <w:p w14:paraId="39D824B2" w14:textId="50303160" w:rsidR="00204427" w:rsidRDefault="00204427">
      <w:pPr>
        <w:rPr>
          <w:rFonts w:cs="Arial"/>
        </w:rPr>
      </w:pPr>
    </w:p>
    <w:p w14:paraId="63E311E1" w14:textId="51BA2B24" w:rsidR="00D36134" w:rsidRDefault="00D36134">
      <w:pPr>
        <w:rPr>
          <w:rFonts w:cs="Arial"/>
          <w:color w:val="FF0000"/>
        </w:rPr>
      </w:pPr>
      <w:r w:rsidRPr="00D36134">
        <w:rPr>
          <w:rFonts w:cs="Arial"/>
          <w:color w:val="FF0000"/>
        </w:rPr>
        <w:t>Incluir e descrever o backlog do produto</w:t>
      </w:r>
    </w:p>
    <w:p w14:paraId="6E15DDC4" w14:textId="57E9924D" w:rsidR="00AF69C9" w:rsidRDefault="00AF69C9">
      <w:pPr>
        <w:rPr>
          <w:rFonts w:cs="Arial"/>
          <w:color w:val="FF0000"/>
        </w:rPr>
      </w:pPr>
    </w:p>
    <w:p w14:paraId="369E759B" w14:textId="781288C8" w:rsidR="00AF69C9" w:rsidRDefault="00AF69C9">
      <w:pPr>
        <w:rPr>
          <w:rFonts w:cs="Arial"/>
          <w:color w:val="FF0000"/>
        </w:rPr>
      </w:pPr>
    </w:p>
    <w:p w14:paraId="7A1659D0" w14:textId="77777777" w:rsidR="00AF69C9" w:rsidRPr="00D36134" w:rsidRDefault="00AF69C9">
      <w:pPr>
        <w:rPr>
          <w:rFonts w:cs="Arial"/>
          <w:color w:val="FF0000"/>
        </w:rPr>
      </w:pPr>
    </w:p>
    <w:p w14:paraId="2984369F" w14:textId="77777777" w:rsidR="00D36134" w:rsidRPr="005351CE" w:rsidRDefault="00D36134">
      <w:pPr>
        <w:rPr>
          <w:rFonts w:cs="Arial"/>
        </w:rPr>
      </w:pPr>
    </w:p>
    <w:p w14:paraId="34049975" w14:textId="77777777" w:rsidR="00204427" w:rsidRPr="005351CE" w:rsidRDefault="00204427">
      <w:pPr>
        <w:pStyle w:val="Ttulo2"/>
      </w:pPr>
      <w:bookmarkStart w:id="12" w:name="_Toc55583496"/>
      <w:r w:rsidRPr="005351CE">
        <w:t>2.1. Usuários e sistemas relacionados</w:t>
      </w:r>
      <w:bookmarkEnd w:id="12"/>
    </w:p>
    <w:p w14:paraId="2F7FDA59" w14:textId="77777777" w:rsidR="00204427" w:rsidRPr="005351CE" w:rsidRDefault="00204427">
      <w:pPr>
        <w:rPr>
          <w:rFonts w:cs="Arial"/>
          <w:color w:val="FF0000"/>
          <w:sz w:val="20"/>
        </w:rPr>
      </w:pPr>
    </w:p>
    <w:p w14:paraId="3E1491D9" w14:textId="44D9C8C5" w:rsidR="0004630B" w:rsidRPr="005351CE" w:rsidRDefault="005351CE" w:rsidP="0004630B">
      <w:pPr>
        <w:numPr>
          <w:ilvl w:val="0"/>
          <w:numId w:val="12"/>
        </w:numPr>
        <w:rPr>
          <w:rFonts w:cs="Arial"/>
          <w:color w:val="FF0000"/>
          <w:sz w:val="22"/>
          <w:szCs w:val="22"/>
        </w:rPr>
      </w:pPr>
      <w:r w:rsidRPr="005351CE">
        <w:rPr>
          <w:rFonts w:cs="Arial"/>
          <w:color w:val="FF0000"/>
          <w:sz w:val="22"/>
          <w:szCs w:val="22"/>
        </w:rPr>
        <w:t>Listagem</w:t>
      </w:r>
    </w:p>
    <w:p w14:paraId="71F80920" w14:textId="37DF7235" w:rsidR="005351CE" w:rsidRPr="005351CE" w:rsidRDefault="005351CE" w:rsidP="0004630B">
      <w:pPr>
        <w:numPr>
          <w:ilvl w:val="0"/>
          <w:numId w:val="12"/>
        </w:numPr>
        <w:rPr>
          <w:rFonts w:cs="Arial"/>
          <w:color w:val="FF0000"/>
          <w:sz w:val="22"/>
          <w:szCs w:val="22"/>
        </w:rPr>
      </w:pPr>
      <w:r w:rsidRPr="005351CE">
        <w:rPr>
          <w:rFonts w:cs="Arial"/>
          <w:color w:val="FF0000"/>
          <w:sz w:val="22"/>
          <w:szCs w:val="22"/>
        </w:rPr>
        <w:t>Listagem</w:t>
      </w:r>
    </w:p>
    <w:p w14:paraId="362C11BE" w14:textId="77777777" w:rsidR="00204427" w:rsidRPr="005351CE" w:rsidRDefault="00204427">
      <w:pPr>
        <w:pStyle w:val="Ttulo3"/>
      </w:pPr>
      <w:bookmarkStart w:id="13" w:name="_Toc55583497"/>
      <w:r w:rsidRPr="005351CE">
        <w:t>2.1.1. Descrição</w:t>
      </w:r>
      <w:bookmarkEnd w:id="13"/>
    </w:p>
    <w:p w14:paraId="53B16CAE" w14:textId="77777777" w:rsidR="00204427" w:rsidRPr="005351CE" w:rsidRDefault="00000000">
      <w:pPr>
        <w:rPr>
          <w:rFonts w:cs="Arial"/>
        </w:rPr>
      </w:pPr>
      <w:r>
        <w:rPr>
          <w:rFonts w:cs="Arial"/>
        </w:rPr>
        <w:pict w14:anchorId="7D497C81"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margin-left:0;margin-top:10.05pt;width:464.85pt;height:143.1pt;z-index:1;mso-wrap-distance-left:7.05pt;mso-wrap-distance-right:7.05pt;mso-position-horizontal:center;mso-position-horizontal-relative:margin" stroked="f">
            <v:fill color2="black"/>
            <v:textbox inset=".05pt,.05pt,.05pt,.05pt">
              <w:txbxContent>
                <w:tbl>
                  <w:tblPr>
                    <w:tblW w:w="0" w:type="auto"/>
                    <w:tblInd w:w="70" w:type="dxa"/>
                    <w:tblLayout w:type="fixed"/>
                    <w:tblCellMar>
                      <w:left w:w="70" w:type="dxa"/>
                      <w:right w:w="7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630"/>
                    <w:gridCol w:w="2198"/>
                    <w:gridCol w:w="5486"/>
                  </w:tblGrid>
                  <w:tr w:rsidR="00204427" w14:paraId="0FD10EC1" w14:textId="77777777">
                    <w:tc>
                      <w:tcPr>
                        <w:tcW w:w="1630" w:type="dxa"/>
                        <w:tcBorders>
                          <w:top w:val="double" w:sz="6" w:space="0" w:color="000000"/>
                          <w:left w:val="double" w:sz="6" w:space="0" w:color="000000"/>
                          <w:bottom w:val="single" w:sz="6" w:space="0" w:color="000000"/>
                        </w:tcBorders>
                        <w:shd w:val="clear" w:color="auto" w:fill="auto"/>
                      </w:tcPr>
                      <w:p w14:paraId="05A99254" w14:textId="77777777" w:rsidR="00204427" w:rsidRDefault="00204427">
                        <w:pPr>
                          <w:pStyle w:val="Tabela"/>
                          <w:snapToGrid w:val="0"/>
                          <w:jc w:val="center"/>
                        </w:pPr>
                        <w:r>
                          <w:rPr>
                            <w:rFonts w:cs="Arial"/>
                            <w:b/>
                            <w:bCs/>
                            <w:i w:val="0"/>
                            <w:iCs/>
                            <w:color w:val="auto"/>
                          </w:rPr>
                          <w:t>Número Identificador</w:t>
                        </w:r>
                      </w:p>
                      <w:p w14:paraId="555F53B1" w14:textId="77777777" w:rsidR="00204427" w:rsidRDefault="00204427">
                        <w:pPr>
                          <w:pStyle w:val="Tabela"/>
                          <w:jc w:val="center"/>
                        </w:pPr>
                        <w:r>
                          <w:rPr>
                            <w:rFonts w:cs="Arial"/>
                            <w:b/>
                            <w:bCs/>
                            <w:i w:val="0"/>
                            <w:iCs/>
                            <w:color w:val="auto"/>
                          </w:rPr>
                          <w:t>ordenado</w:t>
                        </w:r>
                      </w:p>
                    </w:tc>
                    <w:tc>
                      <w:tcPr>
                        <w:tcW w:w="2198" w:type="dxa"/>
                        <w:tcBorders>
                          <w:top w:val="double" w:sz="6" w:space="0" w:color="000000"/>
                          <w:left w:val="single" w:sz="6" w:space="0" w:color="000000"/>
                          <w:bottom w:val="single" w:sz="6" w:space="0" w:color="000000"/>
                        </w:tcBorders>
                        <w:shd w:val="clear" w:color="auto" w:fill="auto"/>
                      </w:tcPr>
                      <w:p w14:paraId="451A8976" w14:textId="77777777" w:rsidR="00204427" w:rsidRDefault="00204427">
                        <w:pPr>
                          <w:pStyle w:val="Tabela"/>
                          <w:jc w:val="center"/>
                        </w:pPr>
                        <w:r>
                          <w:rPr>
                            <w:rFonts w:cs="Arial"/>
                            <w:b/>
                            <w:bCs/>
                            <w:i w:val="0"/>
                            <w:iCs/>
                            <w:color w:val="auto"/>
                          </w:rPr>
                          <w:t>Ator</w:t>
                        </w:r>
                      </w:p>
                    </w:tc>
                    <w:tc>
                      <w:tcPr>
                        <w:tcW w:w="5486" w:type="dxa"/>
                        <w:tcBorders>
                          <w:top w:val="double" w:sz="6" w:space="0" w:color="000000"/>
                          <w:left w:val="single" w:sz="6" w:space="0" w:color="000000"/>
                          <w:bottom w:val="single" w:sz="6" w:space="0" w:color="000000"/>
                          <w:right w:val="double" w:sz="6" w:space="0" w:color="000000"/>
                        </w:tcBorders>
                        <w:shd w:val="clear" w:color="auto" w:fill="auto"/>
                      </w:tcPr>
                      <w:p w14:paraId="26185DBE" w14:textId="77777777" w:rsidR="00204427" w:rsidRDefault="00204427">
                        <w:pPr>
                          <w:pStyle w:val="Tabela"/>
                          <w:jc w:val="center"/>
                        </w:pPr>
                        <w:r>
                          <w:rPr>
                            <w:rFonts w:cs="Arial"/>
                            <w:b/>
                            <w:bCs/>
                            <w:i w:val="0"/>
                            <w:iCs/>
                            <w:color w:val="auto"/>
                          </w:rPr>
                          <w:t>Definição</w:t>
                        </w:r>
                      </w:p>
                    </w:tc>
                  </w:tr>
                  <w:tr w:rsidR="00204427" w14:paraId="466EBF8D" w14:textId="77777777">
                    <w:tc>
                      <w:tcPr>
                        <w:tcW w:w="1630" w:type="dxa"/>
                        <w:tcBorders>
                          <w:top w:val="single" w:sz="6" w:space="0" w:color="000000"/>
                          <w:left w:val="double" w:sz="6" w:space="0" w:color="000000"/>
                          <w:bottom w:val="single" w:sz="6" w:space="0" w:color="000000"/>
                        </w:tcBorders>
                        <w:shd w:val="clear" w:color="auto" w:fill="auto"/>
                      </w:tcPr>
                      <w:p w14:paraId="622FB596" w14:textId="77777777" w:rsidR="00204427" w:rsidRPr="005351CE" w:rsidRDefault="00204427">
                        <w:pPr>
                          <w:pStyle w:val="Tabela"/>
                          <w:jc w:val="both"/>
                        </w:pPr>
                        <w:r w:rsidRPr="005351CE">
                          <w:rPr>
                            <w:rFonts w:eastAsia="Arial" w:cs="Arial"/>
                            <w:b/>
                            <w:bCs/>
                            <w:i w:val="0"/>
                            <w:iCs/>
                            <w:sz w:val="20"/>
                          </w:rPr>
                          <w:t xml:space="preserve">            </w:t>
                        </w:r>
                        <w:r w:rsidRPr="005351CE">
                          <w:rPr>
                            <w:rFonts w:cs="Arial"/>
                            <w:b/>
                            <w:bCs/>
                            <w:i w:val="0"/>
                            <w:iCs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2198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</w:tcBorders>
                        <w:shd w:val="clear" w:color="auto" w:fill="auto"/>
                      </w:tcPr>
                      <w:p w14:paraId="5B563387" w14:textId="77777777" w:rsidR="00204427" w:rsidRPr="005351CE" w:rsidRDefault="00204427">
                        <w:pPr>
                          <w:pStyle w:val="Tabela"/>
                        </w:pPr>
                        <w:r w:rsidRPr="005351CE">
                          <w:rPr>
                            <w:rFonts w:cs="Arial"/>
                            <w:i w:val="0"/>
                            <w:iCs/>
                            <w:sz w:val="20"/>
                          </w:rPr>
                          <w:t>Cliente</w:t>
                        </w:r>
                      </w:p>
                    </w:tc>
                    <w:tc>
                      <w:tcPr>
                        <w:tcW w:w="5486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double" w:sz="6" w:space="0" w:color="000000"/>
                        </w:tcBorders>
                        <w:shd w:val="clear" w:color="auto" w:fill="auto"/>
                      </w:tcPr>
                      <w:p w14:paraId="15039B6F" w14:textId="77777777" w:rsidR="00204427" w:rsidRPr="005351CE" w:rsidRDefault="00204427">
                        <w:pPr>
                          <w:pStyle w:val="Tabela"/>
                        </w:pPr>
                        <w:r w:rsidRPr="005351CE">
                          <w:rPr>
                            <w:rFonts w:cs="Arial"/>
                            <w:i w:val="0"/>
                            <w:iCs/>
                            <w:sz w:val="20"/>
                          </w:rPr>
                          <w:t xml:space="preserve">Qualquer pessoa autorizada a usar o sistema para acesso </w:t>
                        </w:r>
                        <w:proofErr w:type="gramStart"/>
                        <w:r w:rsidRPr="005351CE">
                          <w:rPr>
                            <w:rFonts w:cs="Arial"/>
                            <w:i w:val="0"/>
                            <w:iCs/>
                            <w:sz w:val="20"/>
                          </w:rPr>
                          <w:t>à</w:t>
                        </w:r>
                        <w:proofErr w:type="gramEnd"/>
                        <w:r w:rsidRPr="005351CE">
                          <w:rPr>
                            <w:rFonts w:cs="Arial"/>
                            <w:i w:val="0"/>
                            <w:iCs/>
                            <w:sz w:val="20"/>
                          </w:rPr>
                          <w:t xml:space="preserve"> funções não gerenciais.</w:t>
                        </w:r>
                      </w:p>
                    </w:tc>
                  </w:tr>
                  <w:tr w:rsidR="00204427" w14:paraId="1B63ABCC" w14:textId="77777777">
                    <w:tc>
                      <w:tcPr>
                        <w:tcW w:w="1630" w:type="dxa"/>
                        <w:tcBorders>
                          <w:top w:val="single" w:sz="6" w:space="0" w:color="000000"/>
                          <w:left w:val="double" w:sz="6" w:space="0" w:color="000000"/>
                          <w:bottom w:val="single" w:sz="6" w:space="0" w:color="000000"/>
                        </w:tcBorders>
                        <w:shd w:val="clear" w:color="auto" w:fill="auto"/>
                      </w:tcPr>
                      <w:p w14:paraId="21B74FFA" w14:textId="77777777" w:rsidR="00204427" w:rsidRPr="005351CE" w:rsidRDefault="00204427">
                        <w:pPr>
                          <w:pStyle w:val="Tabela"/>
                          <w:ind w:left="720"/>
                        </w:pPr>
                        <w:r w:rsidRPr="005351CE">
                          <w:rPr>
                            <w:rFonts w:cs="Arial"/>
                            <w:b/>
                            <w:bCs/>
                            <w:i w:val="0"/>
                            <w:iCs/>
                            <w:sz w:val="20"/>
                          </w:rPr>
                          <w:t>2</w:t>
                        </w:r>
                      </w:p>
                    </w:tc>
                    <w:tc>
                      <w:tcPr>
                        <w:tcW w:w="2198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</w:tcBorders>
                        <w:shd w:val="clear" w:color="auto" w:fill="auto"/>
                      </w:tcPr>
                      <w:p w14:paraId="1083F5CD" w14:textId="77777777" w:rsidR="00204427" w:rsidRPr="005351CE" w:rsidRDefault="00204427">
                        <w:pPr>
                          <w:pStyle w:val="Tabela"/>
                        </w:pPr>
                        <w:r w:rsidRPr="005351CE">
                          <w:rPr>
                            <w:rFonts w:cs="Arial"/>
                            <w:i w:val="0"/>
                            <w:iCs/>
                            <w:sz w:val="20"/>
                          </w:rPr>
                          <w:t>Motorista</w:t>
                        </w:r>
                      </w:p>
                    </w:tc>
                    <w:tc>
                      <w:tcPr>
                        <w:tcW w:w="5486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double" w:sz="6" w:space="0" w:color="000000"/>
                        </w:tcBorders>
                        <w:shd w:val="clear" w:color="auto" w:fill="auto"/>
                      </w:tcPr>
                      <w:p w14:paraId="317973FE" w14:textId="77777777" w:rsidR="00204427" w:rsidRPr="005351CE" w:rsidRDefault="00204427">
                        <w:pPr>
                          <w:pStyle w:val="Tabela"/>
                        </w:pPr>
                        <w:r w:rsidRPr="005351CE">
                          <w:rPr>
                            <w:rFonts w:cs="Arial"/>
                            <w:i w:val="0"/>
                            <w:iCs/>
                            <w:sz w:val="20"/>
                          </w:rPr>
                          <w:t xml:space="preserve">Qualquer pessoa autorizada a usar o sistema para acesso </w:t>
                        </w:r>
                        <w:proofErr w:type="gramStart"/>
                        <w:r w:rsidRPr="005351CE">
                          <w:rPr>
                            <w:rFonts w:cs="Arial"/>
                            <w:i w:val="0"/>
                            <w:iCs/>
                            <w:sz w:val="20"/>
                          </w:rPr>
                          <w:t>à</w:t>
                        </w:r>
                        <w:proofErr w:type="gramEnd"/>
                        <w:r w:rsidRPr="005351CE">
                          <w:rPr>
                            <w:rFonts w:cs="Arial"/>
                            <w:i w:val="0"/>
                            <w:iCs/>
                            <w:sz w:val="20"/>
                          </w:rPr>
                          <w:t xml:space="preserve"> funções não gerenciais.</w:t>
                        </w:r>
                      </w:p>
                    </w:tc>
                  </w:tr>
                  <w:tr w:rsidR="00204427" w14:paraId="2C7ED72D" w14:textId="77777777">
                    <w:tc>
                      <w:tcPr>
                        <w:tcW w:w="1630" w:type="dxa"/>
                        <w:tcBorders>
                          <w:top w:val="single" w:sz="6" w:space="0" w:color="000000"/>
                          <w:left w:val="double" w:sz="6" w:space="0" w:color="000000"/>
                          <w:bottom w:val="double" w:sz="6" w:space="0" w:color="000000"/>
                        </w:tcBorders>
                        <w:shd w:val="clear" w:color="auto" w:fill="auto"/>
                      </w:tcPr>
                      <w:p w14:paraId="59C26063" w14:textId="77777777" w:rsidR="00204427" w:rsidRPr="005351CE" w:rsidRDefault="00204427">
                        <w:pPr>
                          <w:pStyle w:val="Tabela"/>
                          <w:ind w:left="720"/>
                        </w:pPr>
                        <w:r w:rsidRPr="005351CE">
                          <w:rPr>
                            <w:rFonts w:cs="Arial"/>
                            <w:b/>
                            <w:bCs/>
                            <w:i w:val="0"/>
                            <w:iCs/>
                            <w:sz w:val="20"/>
                          </w:rPr>
                          <w:t>3</w:t>
                        </w:r>
                      </w:p>
                    </w:tc>
                    <w:tc>
                      <w:tcPr>
                        <w:tcW w:w="2198" w:type="dxa"/>
                        <w:tcBorders>
                          <w:top w:val="single" w:sz="6" w:space="0" w:color="000000"/>
                          <w:left w:val="single" w:sz="6" w:space="0" w:color="000000"/>
                          <w:bottom w:val="double" w:sz="6" w:space="0" w:color="000000"/>
                        </w:tcBorders>
                        <w:shd w:val="clear" w:color="auto" w:fill="auto"/>
                      </w:tcPr>
                      <w:p w14:paraId="10F8A769" w14:textId="77777777" w:rsidR="00204427" w:rsidRPr="005351CE" w:rsidRDefault="00204427">
                        <w:pPr>
                          <w:pStyle w:val="Tabela"/>
                        </w:pPr>
                        <w:r w:rsidRPr="005351CE">
                          <w:rPr>
                            <w:rFonts w:cs="Arial"/>
                            <w:i w:val="0"/>
                            <w:iCs/>
                            <w:sz w:val="20"/>
                          </w:rPr>
                          <w:t>Administrador</w:t>
                        </w:r>
                      </w:p>
                    </w:tc>
                    <w:tc>
                      <w:tcPr>
                        <w:tcW w:w="5486" w:type="dxa"/>
                        <w:tcBorders>
                          <w:top w:val="single" w:sz="6" w:space="0" w:color="000000"/>
                          <w:left w:val="single" w:sz="6" w:space="0" w:color="000000"/>
                          <w:bottom w:val="double" w:sz="6" w:space="0" w:color="000000"/>
                          <w:right w:val="double" w:sz="6" w:space="0" w:color="000000"/>
                        </w:tcBorders>
                        <w:shd w:val="clear" w:color="auto" w:fill="auto"/>
                      </w:tcPr>
                      <w:p w14:paraId="2E3B1AC6" w14:textId="77777777" w:rsidR="00204427" w:rsidRPr="005351CE" w:rsidRDefault="00204427">
                        <w:pPr>
                          <w:pStyle w:val="Tabela"/>
                        </w:pPr>
                        <w:r w:rsidRPr="005351CE">
                          <w:rPr>
                            <w:rFonts w:cs="Arial"/>
                            <w:i w:val="0"/>
                            <w:iCs/>
                            <w:sz w:val="20"/>
                          </w:rPr>
                          <w:t xml:space="preserve">Pessoas de nível administrativo superior que terá acesso a todas as funções disponíveis no sistema e funções gerenciais. </w:t>
                        </w:r>
                      </w:p>
                    </w:tc>
                  </w:tr>
                </w:tbl>
                <w:p w14:paraId="1911AA7F" w14:textId="77777777" w:rsidR="00204427" w:rsidRDefault="00204427">
                  <w:r>
                    <w:t xml:space="preserve"> </w:t>
                  </w:r>
                </w:p>
              </w:txbxContent>
            </v:textbox>
            <w10:wrap type="square" anchorx="margin"/>
          </v:shape>
        </w:pict>
      </w:r>
    </w:p>
    <w:p w14:paraId="58A33410" w14:textId="77777777" w:rsidR="00204427" w:rsidRPr="005351CE" w:rsidRDefault="00204427">
      <w:pPr>
        <w:pStyle w:val="Recuodecorpodetexto"/>
        <w:jc w:val="both"/>
      </w:pPr>
      <w:r w:rsidRPr="005351CE">
        <w:tab/>
      </w:r>
    </w:p>
    <w:p w14:paraId="08113663" w14:textId="77777777" w:rsidR="00204427" w:rsidRPr="005351CE" w:rsidRDefault="00204427">
      <w:pPr>
        <w:spacing w:line="360" w:lineRule="auto"/>
        <w:jc w:val="both"/>
        <w:rPr>
          <w:rFonts w:cs="Arial"/>
        </w:rPr>
      </w:pPr>
    </w:p>
    <w:p w14:paraId="17602F03" w14:textId="77777777" w:rsidR="00204427" w:rsidRPr="005351CE" w:rsidRDefault="00204427">
      <w:pPr>
        <w:pStyle w:val="Ttulo2"/>
      </w:pPr>
      <w:bookmarkStart w:id="14" w:name="_Toc55583498"/>
      <w:r w:rsidRPr="005351CE">
        <w:t>2.2. Regras de Negócio</w:t>
      </w:r>
      <w:bookmarkEnd w:id="14"/>
    </w:p>
    <w:p w14:paraId="5FF83EA9" w14:textId="77777777" w:rsidR="00204427" w:rsidRPr="005351CE" w:rsidRDefault="00204427">
      <w:pPr>
        <w:rPr>
          <w:rFonts w:cs="Arial"/>
        </w:rPr>
      </w:pPr>
    </w:p>
    <w:p w14:paraId="591B46DD" w14:textId="036A51AD" w:rsidR="00204427" w:rsidRPr="005351CE" w:rsidRDefault="005351CE" w:rsidP="005351CE">
      <w:pPr>
        <w:rPr>
          <w:rFonts w:cs="Arial"/>
          <w:color w:val="FF0000"/>
          <w:sz w:val="20"/>
          <w:szCs w:val="22"/>
        </w:rPr>
      </w:pPr>
      <w:r w:rsidRPr="005351CE">
        <w:rPr>
          <w:rFonts w:cs="Arial"/>
          <w:color w:val="FF0000"/>
          <w:sz w:val="22"/>
          <w:szCs w:val="22"/>
        </w:rPr>
        <w:t>Listagem ou tabela</w:t>
      </w:r>
    </w:p>
    <w:p w14:paraId="067A6501" w14:textId="77777777" w:rsidR="00942000" w:rsidRPr="005351CE" w:rsidRDefault="00942000">
      <w:pPr>
        <w:spacing w:line="360" w:lineRule="auto"/>
        <w:rPr>
          <w:rFonts w:cs="Arial"/>
          <w:bCs/>
          <w:color w:val="FF0000"/>
          <w:sz w:val="20"/>
          <w:szCs w:val="22"/>
        </w:rPr>
      </w:pPr>
    </w:p>
    <w:p w14:paraId="20818D3D" w14:textId="77777777" w:rsidR="00204427" w:rsidRPr="005351CE" w:rsidRDefault="00204427">
      <w:pPr>
        <w:pStyle w:val="Ttulo2"/>
      </w:pPr>
      <w:bookmarkStart w:id="15" w:name="_Toc55583499"/>
      <w:r w:rsidRPr="005351CE">
        <w:t>2.3. Histórias de Usuário</w:t>
      </w:r>
      <w:bookmarkEnd w:id="15"/>
    </w:p>
    <w:p w14:paraId="251427A4" w14:textId="77777777" w:rsidR="00D026BF" w:rsidRPr="005351CE" w:rsidRDefault="00D026BF" w:rsidP="00D026BF">
      <w:pPr>
        <w:rPr>
          <w:rFonts w:cs="Arial"/>
          <w:b/>
          <w:bCs/>
          <w:sz w:val="22"/>
          <w:szCs w:val="22"/>
        </w:rPr>
      </w:pPr>
    </w:p>
    <w:p w14:paraId="50DA074C" w14:textId="77777777" w:rsidR="005351CE" w:rsidRPr="005351CE" w:rsidRDefault="005351CE" w:rsidP="005351CE">
      <w:pPr>
        <w:rPr>
          <w:rFonts w:cs="Arial"/>
          <w:color w:val="FF0000"/>
          <w:sz w:val="20"/>
          <w:szCs w:val="22"/>
        </w:rPr>
      </w:pPr>
      <w:r w:rsidRPr="005351CE">
        <w:rPr>
          <w:rFonts w:cs="Arial"/>
          <w:color w:val="FF0000"/>
          <w:sz w:val="22"/>
          <w:szCs w:val="22"/>
        </w:rPr>
        <w:t>Listagem ou tabela</w:t>
      </w:r>
    </w:p>
    <w:p w14:paraId="69150A91" w14:textId="77777777" w:rsidR="00942000" w:rsidRPr="005351CE" w:rsidRDefault="00942000" w:rsidP="00942000">
      <w:pPr>
        <w:pStyle w:val="Ttulo2"/>
        <w:numPr>
          <w:ilvl w:val="0"/>
          <w:numId w:val="0"/>
        </w:numPr>
      </w:pPr>
    </w:p>
    <w:p w14:paraId="6743505D" w14:textId="1B954B45" w:rsidR="00942000" w:rsidRPr="005351CE" w:rsidRDefault="00D36134" w:rsidP="00D36134">
      <w:pPr>
        <w:pStyle w:val="Ttulo2"/>
      </w:pPr>
      <w:bookmarkStart w:id="16" w:name="_Toc55583500"/>
      <w:r>
        <w:t>2.4. Diagrama de Afinidades</w:t>
      </w:r>
      <w:bookmarkEnd w:id="16"/>
    </w:p>
    <w:p w14:paraId="1C6EEB03" w14:textId="77777777" w:rsidR="00942000" w:rsidRPr="005351CE" w:rsidRDefault="00942000" w:rsidP="00942000">
      <w:pPr>
        <w:rPr>
          <w:rFonts w:cs="Arial"/>
        </w:rPr>
      </w:pPr>
    </w:p>
    <w:p w14:paraId="663A82CB" w14:textId="75539A01" w:rsidR="00204427" w:rsidRPr="005351CE" w:rsidRDefault="00204427">
      <w:pPr>
        <w:pStyle w:val="Ttulo2"/>
      </w:pPr>
      <w:bookmarkStart w:id="17" w:name="_Toc55583501"/>
      <w:r w:rsidRPr="005351CE">
        <w:t>2.</w:t>
      </w:r>
      <w:r w:rsidR="00D36134">
        <w:t>5</w:t>
      </w:r>
      <w:r w:rsidRPr="005351CE">
        <w:t>. Requisitos de Software</w:t>
      </w:r>
      <w:bookmarkEnd w:id="17"/>
    </w:p>
    <w:p w14:paraId="05069D2F" w14:textId="77777777" w:rsidR="005351CE" w:rsidRPr="005351CE" w:rsidRDefault="005351CE" w:rsidP="005351CE">
      <w:pPr>
        <w:numPr>
          <w:ilvl w:val="0"/>
          <w:numId w:val="1"/>
        </w:numPr>
        <w:rPr>
          <w:rFonts w:cs="Arial"/>
          <w:color w:val="FF0000"/>
          <w:sz w:val="20"/>
          <w:szCs w:val="22"/>
        </w:rPr>
      </w:pPr>
    </w:p>
    <w:p w14:paraId="5756BF88" w14:textId="71F9764B" w:rsidR="005351CE" w:rsidRPr="005351CE" w:rsidRDefault="005351CE" w:rsidP="005351CE">
      <w:pPr>
        <w:numPr>
          <w:ilvl w:val="0"/>
          <w:numId w:val="1"/>
        </w:numPr>
        <w:rPr>
          <w:rFonts w:cs="Arial"/>
          <w:color w:val="FF0000"/>
          <w:sz w:val="20"/>
          <w:szCs w:val="22"/>
        </w:rPr>
      </w:pPr>
      <w:r w:rsidRPr="005351CE">
        <w:rPr>
          <w:rFonts w:cs="Arial"/>
          <w:color w:val="FF0000"/>
          <w:sz w:val="22"/>
          <w:szCs w:val="22"/>
        </w:rPr>
        <w:t>Estrutura sugerida</w:t>
      </w:r>
    </w:p>
    <w:p w14:paraId="6DB88221" w14:textId="77777777" w:rsidR="00204427" w:rsidRPr="005351CE" w:rsidRDefault="00204427">
      <w:pPr>
        <w:rPr>
          <w:rFonts w:cs="Arial"/>
        </w:rPr>
      </w:pPr>
    </w:p>
    <w:p w14:paraId="5A652AC4" w14:textId="77777777" w:rsidR="00204427" w:rsidRPr="005351CE" w:rsidRDefault="00204427">
      <w:pPr>
        <w:rPr>
          <w:rFonts w:cs="Arial"/>
        </w:rPr>
      </w:pP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00"/>
        <w:gridCol w:w="3760"/>
        <w:gridCol w:w="3540"/>
      </w:tblGrid>
      <w:tr w:rsidR="00204427" w:rsidRPr="005351CE" w14:paraId="5A6ADD6E" w14:textId="77777777">
        <w:trPr>
          <w:trHeight w:val="600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762687ED" w14:textId="77777777" w:rsidR="00204427" w:rsidRPr="005351CE" w:rsidRDefault="00204427">
            <w:pPr>
              <w:rPr>
                <w:rFonts w:cs="Arial"/>
              </w:rPr>
            </w:pPr>
            <w:r w:rsidRPr="005351CE">
              <w:rPr>
                <w:rFonts w:cs="Arial"/>
                <w:b/>
                <w:bCs/>
                <w:color w:val="000000"/>
                <w:sz w:val="22"/>
                <w:szCs w:val="22"/>
              </w:rPr>
              <w:t>Código identificador do requisito:</w:t>
            </w:r>
          </w:p>
        </w:tc>
        <w:tc>
          <w:tcPr>
            <w:tcW w:w="376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3F39906D" w14:textId="77777777" w:rsidR="00204427" w:rsidRPr="005351CE" w:rsidRDefault="00204427">
            <w:pPr>
              <w:rPr>
                <w:rFonts w:cs="Arial"/>
              </w:rPr>
            </w:pPr>
            <w:r w:rsidRPr="005351CE">
              <w:rPr>
                <w:rFonts w:cs="Arial"/>
                <w:b/>
                <w:bCs/>
                <w:color w:val="000000"/>
                <w:sz w:val="22"/>
                <w:szCs w:val="22"/>
              </w:rPr>
              <w:t>Descrição:</w:t>
            </w:r>
          </w:p>
        </w:tc>
        <w:tc>
          <w:tcPr>
            <w:tcW w:w="35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E666CDB" w14:textId="77777777" w:rsidR="00204427" w:rsidRPr="005351CE" w:rsidRDefault="00204427">
            <w:pPr>
              <w:rPr>
                <w:rFonts w:cs="Arial"/>
              </w:rPr>
            </w:pPr>
            <w:r w:rsidRPr="005351CE">
              <w:rPr>
                <w:rFonts w:cs="Arial"/>
                <w:b/>
                <w:bCs/>
                <w:color w:val="000000"/>
                <w:sz w:val="22"/>
                <w:szCs w:val="22"/>
              </w:rPr>
              <w:t>Dependência(s):</w:t>
            </w:r>
          </w:p>
        </w:tc>
      </w:tr>
      <w:tr w:rsidR="00204427" w:rsidRPr="005351CE" w14:paraId="32E55EE5" w14:textId="77777777">
        <w:trPr>
          <w:trHeight w:val="300"/>
        </w:trPr>
        <w:tc>
          <w:tcPr>
            <w:tcW w:w="2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50BDB6ED" w14:textId="77777777" w:rsidR="00204427" w:rsidRPr="005351CE" w:rsidRDefault="00204427">
            <w:pPr>
              <w:rPr>
                <w:rFonts w:cs="Arial"/>
              </w:rPr>
            </w:pPr>
            <w:r w:rsidRPr="005351CE">
              <w:rPr>
                <w:rFonts w:cs="Arial"/>
              </w:rPr>
              <w:t>RF01</w:t>
            </w:r>
          </w:p>
        </w:tc>
        <w:tc>
          <w:tcPr>
            <w:tcW w:w="37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191F8681" w14:textId="77777777" w:rsidR="00204427" w:rsidRPr="005351CE" w:rsidRDefault="00204427">
            <w:pPr>
              <w:jc w:val="both"/>
              <w:rPr>
                <w:rFonts w:cs="Arial"/>
              </w:rPr>
            </w:pPr>
            <w:r w:rsidRPr="005351CE">
              <w:rPr>
                <w:rFonts w:cs="Arial"/>
              </w:rPr>
              <w:t>Cadastro</w:t>
            </w:r>
          </w:p>
        </w:tc>
        <w:tc>
          <w:tcPr>
            <w:tcW w:w="35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977C59F" w14:textId="77777777" w:rsidR="00204427" w:rsidRPr="005351CE" w:rsidRDefault="00204427">
            <w:pPr>
              <w:rPr>
                <w:rFonts w:cs="Arial"/>
              </w:rPr>
            </w:pPr>
            <w:r w:rsidRPr="005351CE">
              <w:rPr>
                <w:rFonts w:cs="Arial"/>
                <w:sz w:val="22"/>
                <w:szCs w:val="22"/>
              </w:rPr>
              <w:t>RF04 e RF05</w:t>
            </w:r>
          </w:p>
        </w:tc>
      </w:tr>
      <w:tr w:rsidR="00204427" w:rsidRPr="005351CE" w14:paraId="22B6F877" w14:textId="77777777">
        <w:trPr>
          <w:trHeight w:val="615"/>
        </w:trPr>
        <w:tc>
          <w:tcPr>
            <w:tcW w:w="220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247653E1" w14:textId="77777777" w:rsidR="00204427" w:rsidRPr="005351CE" w:rsidRDefault="00204427">
            <w:pPr>
              <w:rPr>
                <w:rFonts w:cs="Arial"/>
              </w:rPr>
            </w:pPr>
            <w:r w:rsidRPr="005351CE">
              <w:rPr>
                <w:rFonts w:cs="Arial"/>
                <w:b/>
                <w:bCs/>
                <w:color w:val="000000"/>
                <w:sz w:val="22"/>
                <w:szCs w:val="22"/>
              </w:rPr>
              <w:t>Classificação:</w:t>
            </w:r>
          </w:p>
        </w:tc>
        <w:tc>
          <w:tcPr>
            <w:tcW w:w="376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6A7CACA9" w14:textId="77777777" w:rsidR="00204427" w:rsidRPr="005351CE" w:rsidRDefault="00204427">
            <w:pPr>
              <w:rPr>
                <w:rFonts w:cs="Arial"/>
              </w:rPr>
            </w:pPr>
            <w:r w:rsidRPr="005351CE">
              <w:rPr>
                <w:rFonts w:cs="Arial"/>
                <w:b/>
                <w:bCs/>
                <w:color w:val="000000"/>
                <w:sz w:val="22"/>
                <w:szCs w:val="22"/>
              </w:rPr>
              <w:t>Regra(s) de negócio relacionada(s):</w:t>
            </w:r>
          </w:p>
        </w:tc>
        <w:tc>
          <w:tcPr>
            <w:tcW w:w="35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BF8CC00" w14:textId="77777777" w:rsidR="00204427" w:rsidRPr="005351CE" w:rsidRDefault="00204427">
            <w:pPr>
              <w:rPr>
                <w:rFonts w:cs="Arial"/>
              </w:rPr>
            </w:pPr>
            <w:r w:rsidRPr="005351CE">
              <w:rPr>
                <w:rFonts w:cs="Arial"/>
                <w:b/>
                <w:bCs/>
                <w:color w:val="000000"/>
                <w:sz w:val="22"/>
                <w:szCs w:val="22"/>
              </w:rPr>
              <w:t>História(s) de usuário relacionada(s):</w:t>
            </w:r>
          </w:p>
        </w:tc>
      </w:tr>
      <w:tr w:rsidR="00204427" w:rsidRPr="005351CE" w14:paraId="4AF9F624" w14:textId="77777777">
        <w:trPr>
          <w:trHeight w:val="300"/>
        </w:trPr>
        <w:tc>
          <w:tcPr>
            <w:tcW w:w="2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6066A640" w14:textId="77777777" w:rsidR="00204427" w:rsidRPr="005351CE" w:rsidRDefault="00204427">
            <w:pPr>
              <w:rPr>
                <w:rFonts w:cs="Arial"/>
              </w:rPr>
            </w:pPr>
            <w:r w:rsidRPr="005351CE">
              <w:rPr>
                <w:rFonts w:cs="Arial"/>
              </w:rPr>
              <w:lastRenderedPageBreak/>
              <w:t>Funcional</w:t>
            </w:r>
          </w:p>
        </w:tc>
        <w:tc>
          <w:tcPr>
            <w:tcW w:w="37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5D04C7DB" w14:textId="77777777" w:rsidR="00204427" w:rsidRPr="005351CE" w:rsidRDefault="00204427">
            <w:pPr>
              <w:rPr>
                <w:rFonts w:cs="Arial"/>
              </w:rPr>
            </w:pPr>
            <w:r w:rsidRPr="005351CE">
              <w:rPr>
                <w:rFonts w:cs="Arial"/>
                <w:sz w:val="22"/>
                <w:szCs w:val="22"/>
              </w:rPr>
              <w:t>R</w:t>
            </w:r>
            <w:r w:rsidR="00870FD2" w:rsidRPr="005351CE">
              <w:rPr>
                <w:rFonts w:cs="Arial"/>
                <w:sz w:val="22"/>
                <w:szCs w:val="22"/>
              </w:rPr>
              <w:t>N01, RN04, RN05 e RN08</w:t>
            </w:r>
          </w:p>
        </w:tc>
        <w:tc>
          <w:tcPr>
            <w:tcW w:w="35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B73F7E6" w14:textId="72FF4148" w:rsidR="00204427" w:rsidRPr="005351CE" w:rsidRDefault="00860346">
            <w:pPr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</w:tr>
      <w:tr w:rsidR="00204427" w:rsidRPr="005351CE" w14:paraId="17F8FFA7" w14:textId="77777777">
        <w:trPr>
          <w:trHeight w:val="510"/>
        </w:trPr>
        <w:tc>
          <w:tcPr>
            <w:tcW w:w="950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26496C5" w14:textId="5D807F49" w:rsidR="00204427" w:rsidRPr="005351CE" w:rsidRDefault="00204427">
            <w:pPr>
              <w:rPr>
                <w:rFonts w:cs="Arial"/>
              </w:rPr>
            </w:pPr>
            <w:r w:rsidRPr="005351CE">
              <w:rPr>
                <w:rFonts w:cs="Arial"/>
                <w:b/>
                <w:bCs/>
                <w:color w:val="000000"/>
                <w:sz w:val="22"/>
                <w:szCs w:val="22"/>
              </w:rPr>
              <w:t>Como pode ser testado:</w:t>
            </w:r>
            <w:r w:rsidR="005351CE" w:rsidRPr="005351CE">
              <w:rPr>
                <w:rFonts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="005351CE" w:rsidRPr="005351CE">
              <w:rPr>
                <w:rFonts w:cs="Arial"/>
                <w:b/>
                <w:bCs/>
                <w:color w:val="FF0000"/>
                <w:sz w:val="22"/>
                <w:szCs w:val="22"/>
              </w:rPr>
              <w:t>??</w:t>
            </w:r>
          </w:p>
        </w:tc>
      </w:tr>
      <w:tr w:rsidR="00204427" w:rsidRPr="005351CE" w14:paraId="77FB338F" w14:textId="77777777">
        <w:trPr>
          <w:trHeight w:val="300"/>
        </w:trPr>
        <w:tc>
          <w:tcPr>
            <w:tcW w:w="950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674555A" w14:textId="77777777" w:rsidR="00204427" w:rsidRPr="005351CE" w:rsidRDefault="00204427">
            <w:pPr>
              <w:snapToGrid w:val="0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14:paraId="7AF5FB4B" w14:textId="77777777" w:rsidR="00204427" w:rsidRPr="005351CE" w:rsidRDefault="00204427">
      <w:pPr>
        <w:rPr>
          <w:rFonts w:cs="Arial"/>
        </w:rPr>
      </w:pPr>
    </w:p>
    <w:p w14:paraId="49B6604F" w14:textId="77777777" w:rsidR="00942000" w:rsidRPr="005351CE" w:rsidRDefault="00942000">
      <w:pPr>
        <w:rPr>
          <w:rFonts w:cs="Arial"/>
        </w:rPr>
      </w:pPr>
    </w:p>
    <w:p w14:paraId="74999E79" w14:textId="77777777" w:rsidR="00942000" w:rsidRPr="005351CE" w:rsidRDefault="00942000">
      <w:pPr>
        <w:rPr>
          <w:rFonts w:cs="Arial"/>
        </w:rPr>
      </w:pPr>
    </w:p>
    <w:p w14:paraId="52B70E0E" w14:textId="77777777" w:rsidR="00942000" w:rsidRPr="005351CE" w:rsidRDefault="00942000" w:rsidP="00870FD2">
      <w:pPr>
        <w:rPr>
          <w:rFonts w:cs="Arial"/>
        </w:rPr>
      </w:pPr>
    </w:p>
    <w:p w14:paraId="53A31D9B" w14:textId="77777777" w:rsidR="00942000" w:rsidRPr="005351CE" w:rsidRDefault="00942000" w:rsidP="00870FD2">
      <w:pPr>
        <w:rPr>
          <w:rFonts w:cs="Arial"/>
        </w:rPr>
      </w:pPr>
    </w:p>
    <w:p w14:paraId="33B39A14" w14:textId="77777777" w:rsidR="00942000" w:rsidRPr="005351CE" w:rsidRDefault="00942000" w:rsidP="00870FD2">
      <w:pPr>
        <w:rPr>
          <w:rFonts w:cs="Arial"/>
        </w:rPr>
      </w:pPr>
    </w:p>
    <w:p w14:paraId="0C2AB1C8" w14:textId="1D9BBE9A" w:rsidR="00204427" w:rsidRPr="005351CE" w:rsidRDefault="00204427" w:rsidP="00377848">
      <w:pPr>
        <w:pStyle w:val="Ttulo2"/>
        <w:rPr>
          <w:color w:val="000000"/>
        </w:rPr>
      </w:pPr>
      <w:bookmarkStart w:id="18" w:name="_Toc55583502"/>
      <w:r w:rsidRPr="005351CE">
        <w:rPr>
          <w:color w:val="000000"/>
        </w:rPr>
        <w:t>2.</w:t>
      </w:r>
      <w:r w:rsidR="00D36134">
        <w:rPr>
          <w:color w:val="000000"/>
        </w:rPr>
        <w:t>6</w:t>
      </w:r>
      <w:r w:rsidRPr="005351CE">
        <w:rPr>
          <w:color w:val="000000"/>
        </w:rPr>
        <w:t>. Casos de u</w:t>
      </w:r>
      <w:r w:rsidR="00377848" w:rsidRPr="005351CE">
        <w:rPr>
          <w:color w:val="000000"/>
        </w:rPr>
        <w:t>so</w:t>
      </w:r>
      <w:bookmarkEnd w:id="18"/>
    </w:p>
    <w:p w14:paraId="5CF30831" w14:textId="6746DDF8" w:rsidR="00377848" w:rsidRPr="005351CE" w:rsidRDefault="00377848" w:rsidP="00377848">
      <w:pPr>
        <w:rPr>
          <w:rFonts w:cs="Arial"/>
        </w:rPr>
      </w:pPr>
    </w:p>
    <w:p w14:paraId="24BE686F" w14:textId="49A92E4F" w:rsidR="005351CE" w:rsidRPr="005351CE" w:rsidRDefault="005351CE" w:rsidP="00377848">
      <w:pPr>
        <w:rPr>
          <w:rFonts w:cs="Arial"/>
          <w:color w:val="FF0000"/>
        </w:rPr>
      </w:pPr>
      <w:r w:rsidRPr="005351CE">
        <w:rPr>
          <w:rFonts w:cs="Arial"/>
          <w:color w:val="FF0000"/>
        </w:rPr>
        <w:t>Inclua aqui as ilustrações</w:t>
      </w:r>
    </w:p>
    <w:p w14:paraId="6B10D77D" w14:textId="77777777" w:rsidR="00CB4C36" w:rsidRDefault="00400775" w:rsidP="00CB4C36">
      <w:pPr>
        <w:keepNext/>
      </w:pPr>
      <w:r>
        <w:rPr>
          <w:rFonts w:cs="Arial"/>
        </w:rPr>
        <w:pict w14:anchorId="3E9FC74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3.4pt;height:231pt">
            <v:imagedata r:id="rId10" o:title="Realizar_Login_usuário"/>
          </v:shape>
        </w:pict>
      </w:r>
    </w:p>
    <w:p w14:paraId="728E2507" w14:textId="1EEEFE22" w:rsidR="00942000" w:rsidRPr="005351CE" w:rsidRDefault="00CB4C36" w:rsidP="00CB4C36">
      <w:pPr>
        <w:pStyle w:val="Legenda"/>
      </w:pPr>
      <w:r>
        <w:t xml:space="preserve">Figura </w:t>
      </w:r>
      <w:r w:rsidR="00B11FFF">
        <w:fldChar w:fldCharType="begin"/>
      </w:r>
      <w:r w:rsidR="00B11FFF">
        <w:instrText xml:space="preserve"> SEQ Figura \* ARABIC </w:instrText>
      </w:r>
      <w:r w:rsidR="00B11FFF">
        <w:fldChar w:fldCharType="separate"/>
      </w:r>
      <w:r>
        <w:rPr>
          <w:noProof/>
        </w:rPr>
        <w:t>1</w:t>
      </w:r>
      <w:r w:rsidR="00B11FFF">
        <w:rPr>
          <w:noProof/>
        </w:rPr>
        <w:fldChar w:fldCharType="end"/>
      </w:r>
      <w:r>
        <w:t xml:space="preserve"> - UC 1</w:t>
      </w:r>
    </w:p>
    <w:p w14:paraId="522F6697" w14:textId="77777777" w:rsidR="00204427" w:rsidRPr="005351CE" w:rsidRDefault="00204427">
      <w:pPr>
        <w:jc w:val="center"/>
        <w:rPr>
          <w:rFonts w:cs="Arial"/>
        </w:rPr>
      </w:pPr>
    </w:p>
    <w:p w14:paraId="7F7FA22B" w14:textId="77777777" w:rsidR="00204427" w:rsidRPr="005351CE" w:rsidRDefault="00204427" w:rsidP="00942000">
      <w:pPr>
        <w:rPr>
          <w:rFonts w:cs="Arial"/>
        </w:rPr>
      </w:pPr>
    </w:p>
    <w:p w14:paraId="5E7D3A5D" w14:textId="7A627AFE" w:rsidR="00942000" w:rsidRPr="005351CE" w:rsidRDefault="00942000" w:rsidP="00942000">
      <w:pPr>
        <w:rPr>
          <w:rFonts w:cs="Arial"/>
        </w:rPr>
      </w:pPr>
    </w:p>
    <w:p w14:paraId="0534ED9C" w14:textId="77777777" w:rsidR="00204427" w:rsidRPr="005351CE" w:rsidRDefault="00204427">
      <w:pPr>
        <w:jc w:val="center"/>
        <w:rPr>
          <w:rFonts w:cs="Arial"/>
        </w:rPr>
      </w:pPr>
    </w:p>
    <w:p w14:paraId="5A8C3BC2" w14:textId="372AC521" w:rsidR="00204427" w:rsidRDefault="00204427">
      <w:pPr>
        <w:jc w:val="center"/>
        <w:rPr>
          <w:rFonts w:cs="Arial"/>
        </w:rPr>
      </w:pPr>
    </w:p>
    <w:p w14:paraId="7ED95196" w14:textId="47C66545" w:rsidR="005351CE" w:rsidRPr="005351CE" w:rsidRDefault="005351CE" w:rsidP="005351CE">
      <w:pPr>
        <w:pStyle w:val="Ttulo3"/>
      </w:pPr>
      <w:bookmarkStart w:id="19" w:name="_Toc55583503"/>
      <w:r w:rsidRPr="005351CE">
        <w:t>2.</w:t>
      </w:r>
      <w:r w:rsidR="00D36134">
        <w:t>6</w:t>
      </w:r>
      <w:r w:rsidRPr="005351CE">
        <w:t>.1. Especificação funcional dos casos de uso</w:t>
      </w:r>
      <w:bookmarkEnd w:id="19"/>
    </w:p>
    <w:p w14:paraId="3908E5B8" w14:textId="77777777" w:rsidR="005351CE" w:rsidRDefault="005351CE">
      <w:pPr>
        <w:jc w:val="center"/>
        <w:rPr>
          <w:rFonts w:cs="Arial"/>
        </w:rPr>
      </w:pPr>
    </w:p>
    <w:p w14:paraId="750B896A" w14:textId="0582E748" w:rsidR="005351CE" w:rsidRPr="005351CE" w:rsidRDefault="005351CE" w:rsidP="005351CE">
      <w:pPr>
        <w:rPr>
          <w:rFonts w:cs="Arial"/>
          <w:color w:val="FF0000"/>
        </w:rPr>
      </w:pPr>
      <w:r w:rsidRPr="005351CE">
        <w:rPr>
          <w:rFonts w:cs="Arial"/>
          <w:color w:val="FF0000"/>
        </w:rPr>
        <w:t>Inclua aqui os fluxos básicos, alternativos, de exceção, mensagens, pré-condições e pós-condições aos casos de uso.</w:t>
      </w:r>
    </w:p>
    <w:p w14:paraId="50DD6342" w14:textId="77777777" w:rsidR="00204427" w:rsidRPr="005351CE" w:rsidRDefault="00204427" w:rsidP="005351CE">
      <w:pPr>
        <w:rPr>
          <w:rFonts w:cs="Arial"/>
          <w:color w:val="FF0000"/>
        </w:rPr>
      </w:pPr>
    </w:p>
    <w:p w14:paraId="5835B663" w14:textId="2F154A80" w:rsidR="00204427" w:rsidRPr="005351CE" w:rsidRDefault="00204427" w:rsidP="00942000">
      <w:pPr>
        <w:rPr>
          <w:rFonts w:cs="Arial"/>
        </w:rPr>
      </w:pPr>
    </w:p>
    <w:p w14:paraId="0EB626FD" w14:textId="139F011C" w:rsidR="00204427" w:rsidRPr="005351CE" w:rsidRDefault="00204427">
      <w:pPr>
        <w:pStyle w:val="Ttulo2"/>
      </w:pPr>
      <w:bookmarkStart w:id="20" w:name="_Toc55583504"/>
      <w:r w:rsidRPr="005351CE">
        <w:t>2.</w:t>
      </w:r>
      <w:r w:rsidR="00D36134">
        <w:t>7</w:t>
      </w:r>
      <w:r w:rsidRPr="005351CE">
        <w:t>. Diagrama de Classes</w:t>
      </w:r>
      <w:bookmarkEnd w:id="20"/>
    </w:p>
    <w:p w14:paraId="7D0272BA" w14:textId="646607C8" w:rsidR="00204427" w:rsidRPr="005351CE" w:rsidRDefault="00204427">
      <w:pPr>
        <w:pStyle w:val="Corpodetexto"/>
        <w:rPr>
          <w:rFonts w:cs="Arial"/>
        </w:rPr>
      </w:pPr>
    </w:p>
    <w:p w14:paraId="61F839F6" w14:textId="77777777" w:rsidR="00204427" w:rsidRPr="005351CE" w:rsidRDefault="00204427">
      <w:pPr>
        <w:rPr>
          <w:rFonts w:cs="Arial"/>
        </w:rPr>
      </w:pPr>
    </w:p>
    <w:p w14:paraId="381780AB" w14:textId="77777777" w:rsidR="005351CE" w:rsidRPr="005351CE" w:rsidRDefault="005351CE" w:rsidP="005351CE">
      <w:pPr>
        <w:numPr>
          <w:ilvl w:val="0"/>
          <w:numId w:val="1"/>
        </w:numPr>
        <w:rPr>
          <w:rFonts w:cs="Arial"/>
          <w:color w:val="FF0000"/>
        </w:rPr>
      </w:pPr>
      <w:r w:rsidRPr="005351CE">
        <w:rPr>
          <w:rFonts w:cs="Arial"/>
          <w:color w:val="FF0000"/>
        </w:rPr>
        <w:t>Inclua aqui as ilustrações</w:t>
      </w:r>
    </w:p>
    <w:p w14:paraId="0AD47DE5" w14:textId="77777777" w:rsidR="00204427" w:rsidRPr="005351CE" w:rsidRDefault="00204427">
      <w:pPr>
        <w:pStyle w:val="Ttulo2"/>
      </w:pPr>
    </w:p>
    <w:p w14:paraId="14EE6068" w14:textId="77777777" w:rsidR="00204427" w:rsidRPr="005351CE" w:rsidRDefault="00204427">
      <w:pPr>
        <w:rPr>
          <w:rFonts w:cs="Arial"/>
        </w:rPr>
      </w:pPr>
    </w:p>
    <w:p w14:paraId="17F541B0" w14:textId="77777777" w:rsidR="00204427" w:rsidRPr="005351CE" w:rsidRDefault="00204427">
      <w:pPr>
        <w:rPr>
          <w:rFonts w:cs="Arial"/>
        </w:rPr>
      </w:pPr>
    </w:p>
    <w:p w14:paraId="36E5B07D" w14:textId="77777777" w:rsidR="00204427" w:rsidRPr="005351CE" w:rsidRDefault="00204427">
      <w:pPr>
        <w:rPr>
          <w:rFonts w:cs="Arial"/>
        </w:rPr>
      </w:pPr>
    </w:p>
    <w:p w14:paraId="24B0840D" w14:textId="77777777" w:rsidR="00377848" w:rsidRPr="005351CE" w:rsidRDefault="00377848">
      <w:pPr>
        <w:rPr>
          <w:rFonts w:cs="Arial"/>
        </w:rPr>
      </w:pPr>
    </w:p>
    <w:p w14:paraId="22C6BBFE" w14:textId="77777777" w:rsidR="00377848" w:rsidRPr="005351CE" w:rsidRDefault="00377848">
      <w:pPr>
        <w:rPr>
          <w:rFonts w:cs="Arial"/>
        </w:rPr>
      </w:pPr>
    </w:p>
    <w:p w14:paraId="3D26CDE0" w14:textId="77777777" w:rsidR="00377848" w:rsidRPr="005351CE" w:rsidRDefault="00377848">
      <w:pPr>
        <w:rPr>
          <w:rFonts w:cs="Arial"/>
        </w:rPr>
      </w:pPr>
    </w:p>
    <w:p w14:paraId="14B4D29C" w14:textId="77777777" w:rsidR="00377848" w:rsidRPr="005351CE" w:rsidRDefault="00377848">
      <w:pPr>
        <w:rPr>
          <w:rFonts w:cs="Arial"/>
        </w:rPr>
      </w:pPr>
    </w:p>
    <w:p w14:paraId="7800620A" w14:textId="77777777" w:rsidR="00377848" w:rsidRPr="005351CE" w:rsidRDefault="00377848">
      <w:pPr>
        <w:rPr>
          <w:rFonts w:cs="Arial"/>
        </w:rPr>
      </w:pPr>
    </w:p>
    <w:p w14:paraId="41BE22C0" w14:textId="77777777" w:rsidR="00377848" w:rsidRPr="005351CE" w:rsidRDefault="00377848">
      <w:pPr>
        <w:rPr>
          <w:rFonts w:cs="Arial"/>
        </w:rPr>
      </w:pPr>
    </w:p>
    <w:p w14:paraId="3648092D" w14:textId="77777777" w:rsidR="00377848" w:rsidRPr="005351CE" w:rsidRDefault="00377848">
      <w:pPr>
        <w:rPr>
          <w:rFonts w:cs="Arial"/>
        </w:rPr>
      </w:pPr>
    </w:p>
    <w:p w14:paraId="0494CCA2" w14:textId="77777777" w:rsidR="00377848" w:rsidRPr="005351CE" w:rsidRDefault="00377848">
      <w:pPr>
        <w:rPr>
          <w:rFonts w:cs="Arial"/>
        </w:rPr>
      </w:pPr>
    </w:p>
    <w:p w14:paraId="5B7B08B0" w14:textId="77777777" w:rsidR="00377848" w:rsidRPr="005351CE" w:rsidRDefault="00377848">
      <w:pPr>
        <w:rPr>
          <w:rFonts w:cs="Arial"/>
        </w:rPr>
      </w:pPr>
    </w:p>
    <w:p w14:paraId="1A093DBA" w14:textId="77777777" w:rsidR="00377848" w:rsidRPr="005351CE" w:rsidRDefault="00377848">
      <w:pPr>
        <w:rPr>
          <w:rFonts w:cs="Arial"/>
        </w:rPr>
      </w:pPr>
    </w:p>
    <w:p w14:paraId="6F91D0B9" w14:textId="77777777" w:rsidR="00377848" w:rsidRPr="005351CE" w:rsidRDefault="00377848">
      <w:pPr>
        <w:rPr>
          <w:rFonts w:cs="Arial"/>
        </w:rPr>
      </w:pPr>
    </w:p>
    <w:p w14:paraId="48014656" w14:textId="77777777" w:rsidR="00377848" w:rsidRPr="005351CE" w:rsidRDefault="00377848">
      <w:pPr>
        <w:rPr>
          <w:rFonts w:cs="Arial"/>
        </w:rPr>
      </w:pPr>
    </w:p>
    <w:p w14:paraId="73F43844" w14:textId="77777777" w:rsidR="00377848" w:rsidRPr="005351CE" w:rsidRDefault="00377848">
      <w:pPr>
        <w:rPr>
          <w:rFonts w:cs="Arial"/>
        </w:rPr>
      </w:pPr>
    </w:p>
    <w:p w14:paraId="7B1F7F89" w14:textId="77777777" w:rsidR="00377848" w:rsidRPr="005351CE" w:rsidRDefault="00377848">
      <w:pPr>
        <w:rPr>
          <w:rFonts w:cs="Arial"/>
        </w:rPr>
      </w:pPr>
    </w:p>
    <w:p w14:paraId="026CAE46" w14:textId="77777777" w:rsidR="00377848" w:rsidRPr="005351CE" w:rsidRDefault="00377848">
      <w:pPr>
        <w:rPr>
          <w:rFonts w:cs="Arial"/>
        </w:rPr>
      </w:pPr>
    </w:p>
    <w:p w14:paraId="1E665E84" w14:textId="77777777" w:rsidR="00377848" w:rsidRPr="005351CE" w:rsidRDefault="00377848">
      <w:pPr>
        <w:rPr>
          <w:rFonts w:cs="Arial"/>
        </w:rPr>
      </w:pPr>
    </w:p>
    <w:p w14:paraId="5844B270" w14:textId="77777777" w:rsidR="00377848" w:rsidRPr="005351CE" w:rsidRDefault="00377848">
      <w:pPr>
        <w:rPr>
          <w:rFonts w:cs="Arial"/>
        </w:rPr>
      </w:pPr>
    </w:p>
    <w:p w14:paraId="5E7E6447" w14:textId="77777777" w:rsidR="00377848" w:rsidRPr="005351CE" w:rsidRDefault="00377848">
      <w:pPr>
        <w:rPr>
          <w:rFonts w:cs="Arial"/>
        </w:rPr>
      </w:pPr>
    </w:p>
    <w:p w14:paraId="31D9DFB8" w14:textId="77777777" w:rsidR="00377848" w:rsidRPr="005351CE" w:rsidRDefault="00377848">
      <w:pPr>
        <w:rPr>
          <w:rFonts w:cs="Arial"/>
        </w:rPr>
      </w:pPr>
    </w:p>
    <w:p w14:paraId="0E686D37" w14:textId="77777777" w:rsidR="00377848" w:rsidRPr="005351CE" w:rsidRDefault="00377848">
      <w:pPr>
        <w:rPr>
          <w:rFonts w:cs="Arial"/>
        </w:rPr>
      </w:pPr>
    </w:p>
    <w:p w14:paraId="57328283" w14:textId="77777777" w:rsidR="00377848" w:rsidRPr="005351CE" w:rsidRDefault="00377848">
      <w:pPr>
        <w:rPr>
          <w:rFonts w:cs="Arial"/>
        </w:rPr>
      </w:pPr>
    </w:p>
    <w:p w14:paraId="47C5C9E2" w14:textId="77777777" w:rsidR="00377848" w:rsidRPr="005351CE" w:rsidRDefault="00377848">
      <w:pPr>
        <w:rPr>
          <w:rFonts w:cs="Arial"/>
        </w:rPr>
      </w:pPr>
    </w:p>
    <w:p w14:paraId="09DECB55" w14:textId="77777777" w:rsidR="00377848" w:rsidRPr="005351CE" w:rsidRDefault="00377848">
      <w:pPr>
        <w:rPr>
          <w:rFonts w:cs="Arial"/>
        </w:rPr>
      </w:pPr>
    </w:p>
    <w:p w14:paraId="432B2264" w14:textId="77777777" w:rsidR="00377848" w:rsidRPr="005351CE" w:rsidRDefault="00377848">
      <w:pPr>
        <w:rPr>
          <w:rFonts w:cs="Arial"/>
        </w:rPr>
      </w:pPr>
    </w:p>
    <w:p w14:paraId="68D33E1A" w14:textId="77777777" w:rsidR="00377848" w:rsidRPr="005351CE" w:rsidRDefault="00377848">
      <w:pPr>
        <w:rPr>
          <w:rFonts w:cs="Arial"/>
        </w:rPr>
      </w:pPr>
    </w:p>
    <w:p w14:paraId="0B025B3E" w14:textId="77777777" w:rsidR="00377848" w:rsidRPr="005351CE" w:rsidRDefault="00377848">
      <w:pPr>
        <w:rPr>
          <w:rFonts w:cs="Arial"/>
        </w:rPr>
      </w:pPr>
    </w:p>
    <w:p w14:paraId="74730D4C" w14:textId="77777777" w:rsidR="00377848" w:rsidRPr="005351CE" w:rsidRDefault="00377848">
      <w:pPr>
        <w:rPr>
          <w:rFonts w:cs="Arial"/>
        </w:rPr>
      </w:pPr>
    </w:p>
    <w:p w14:paraId="7CD20A27" w14:textId="77777777" w:rsidR="00377848" w:rsidRPr="005351CE" w:rsidRDefault="00377848">
      <w:pPr>
        <w:rPr>
          <w:rFonts w:cs="Arial"/>
        </w:rPr>
      </w:pPr>
    </w:p>
    <w:p w14:paraId="20DC6997" w14:textId="77777777" w:rsidR="00377848" w:rsidRPr="005351CE" w:rsidRDefault="00377848">
      <w:pPr>
        <w:rPr>
          <w:rFonts w:cs="Arial"/>
        </w:rPr>
      </w:pPr>
    </w:p>
    <w:p w14:paraId="42CB7D3A" w14:textId="77777777" w:rsidR="00377848" w:rsidRPr="005351CE" w:rsidRDefault="00377848">
      <w:pPr>
        <w:rPr>
          <w:rFonts w:cs="Arial"/>
        </w:rPr>
      </w:pPr>
    </w:p>
    <w:p w14:paraId="138FFCD4" w14:textId="77777777" w:rsidR="00377848" w:rsidRPr="005351CE" w:rsidRDefault="00377848">
      <w:pPr>
        <w:rPr>
          <w:rFonts w:cs="Arial"/>
        </w:rPr>
      </w:pPr>
    </w:p>
    <w:p w14:paraId="15E313EE" w14:textId="77777777" w:rsidR="00377848" w:rsidRPr="005351CE" w:rsidRDefault="00377848">
      <w:pPr>
        <w:rPr>
          <w:rFonts w:cs="Arial"/>
        </w:rPr>
      </w:pPr>
    </w:p>
    <w:p w14:paraId="43804CCE" w14:textId="77777777" w:rsidR="00204427" w:rsidRPr="005351CE" w:rsidRDefault="00204427">
      <w:pPr>
        <w:rPr>
          <w:rFonts w:cs="Arial"/>
        </w:rPr>
      </w:pPr>
    </w:p>
    <w:p w14:paraId="2C0F4F48" w14:textId="53FE89F3" w:rsidR="00204427" w:rsidRPr="005351CE" w:rsidRDefault="00204427">
      <w:pPr>
        <w:pStyle w:val="Ttulo2"/>
      </w:pPr>
      <w:bookmarkStart w:id="21" w:name="_Toc55583505"/>
      <w:r w:rsidRPr="005351CE">
        <w:t>2.</w:t>
      </w:r>
      <w:r w:rsidR="00D36134">
        <w:t>8</w:t>
      </w:r>
      <w:r w:rsidRPr="005351CE">
        <w:t>. Diagrama Entidade-Relacionamento</w:t>
      </w:r>
      <w:bookmarkEnd w:id="21"/>
    </w:p>
    <w:p w14:paraId="0FF2FC9D" w14:textId="732B1D43" w:rsidR="005351CE" w:rsidRPr="005351CE" w:rsidRDefault="005351CE" w:rsidP="005351CE">
      <w:pPr>
        <w:rPr>
          <w:rFonts w:cs="Arial"/>
        </w:rPr>
      </w:pPr>
    </w:p>
    <w:p w14:paraId="4078E1AD" w14:textId="77777777" w:rsidR="005351CE" w:rsidRPr="005351CE" w:rsidRDefault="005351CE" w:rsidP="005351CE">
      <w:pPr>
        <w:rPr>
          <w:rFonts w:cs="Arial"/>
          <w:color w:val="FF0000"/>
        </w:rPr>
      </w:pPr>
      <w:r w:rsidRPr="005351CE">
        <w:rPr>
          <w:rFonts w:cs="Arial"/>
          <w:color w:val="FF0000"/>
        </w:rPr>
        <w:t>Inclua aqui as ilustrações</w:t>
      </w:r>
    </w:p>
    <w:p w14:paraId="67943459" w14:textId="77777777" w:rsidR="00EB08AA" w:rsidRPr="005351CE" w:rsidRDefault="00EB08AA" w:rsidP="00EB08AA">
      <w:pPr>
        <w:rPr>
          <w:rFonts w:cs="Arial"/>
        </w:rPr>
      </w:pPr>
    </w:p>
    <w:p w14:paraId="3BA93883" w14:textId="77777777" w:rsidR="00EB08AA" w:rsidRPr="005351CE" w:rsidRDefault="00EB08AA" w:rsidP="00EB08AA">
      <w:pPr>
        <w:rPr>
          <w:rFonts w:cs="Arial"/>
        </w:rPr>
      </w:pPr>
    </w:p>
    <w:p w14:paraId="65E9CEEE" w14:textId="77777777" w:rsidR="00EB08AA" w:rsidRPr="005351CE" w:rsidRDefault="00EB08AA" w:rsidP="00EB08AA">
      <w:pPr>
        <w:rPr>
          <w:rFonts w:cs="Arial"/>
        </w:rPr>
      </w:pPr>
    </w:p>
    <w:p w14:paraId="55B47C64" w14:textId="77777777" w:rsidR="00EB08AA" w:rsidRPr="005351CE" w:rsidRDefault="00EB08AA" w:rsidP="00EB08AA">
      <w:pPr>
        <w:rPr>
          <w:rFonts w:cs="Arial"/>
        </w:rPr>
      </w:pPr>
    </w:p>
    <w:p w14:paraId="0814F2CE" w14:textId="77777777" w:rsidR="00EB08AA" w:rsidRPr="005351CE" w:rsidRDefault="00EB08AA" w:rsidP="00EB08AA">
      <w:pPr>
        <w:rPr>
          <w:rFonts w:cs="Arial"/>
        </w:rPr>
      </w:pPr>
    </w:p>
    <w:p w14:paraId="26B38096" w14:textId="61A5EEB7" w:rsidR="00204427" w:rsidRPr="005351CE" w:rsidRDefault="00204427">
      <w:pPr>
        <w:pStyle w:val="Ttulo2"/>
      </w:pPr>
      <w:bookmarkStart w:id="22" w:name="_Toc55583506"/>
      <w:r w:rsidRPr="005351CE">
        <w:t>2.</w:t>
      </w:r>
      <w:r w:rsidR="00D36134">
        <w:t>9</w:t>
      </w:r>
      <w:r w:rsidRPr="005351CE">
        <w:t>. Evolução da Interface</w:t>
      </w:r>
      <w:bookmarkEnd w:id="22"/>
    </w:p>
    <w:p w14:paraId="4F58B35D" w14:textId="77777777" w:rsidR="00EB08AA" w:rsidRPr="005351CE" w:rsidRDefault="00EB08AA" w:rsidP="00EB08AA">
      <w:pPr>
        <w:rPr>
          <w:rFonts w:cs="Arial"/>
        </w:rPr>
      </w:pPr>
    </w:p>
    <w:p w14:paraId="18E5CB75" w14:textId="4FB947D2" w:rsidR="00EB08AA" w:rsidRPr="005351CE" w:rsidRDefault="00EB08AA" w:rsidP="00EB08AA">
      <w:pPr>
        <w:rPr>
          <w:rFonts w:cs="Arial"/>
          <w:b/>
          <w:color w:val="FF0000"/>
        </w:rPr>
      </w:pPr>
      <w:r w:rsidRPr="005351CE">
        <w:rPr>
          <w:rFonts w:cs="Arial"/>
          <w:b/>
          <w:color w:val="FF0000"/>
        </w:rPr>
        <w:t>2.</w:t>
      </w:r>
      <w:r w:rsidR="00D36134">
        <w:rPr>
          <w:rFonts w:cs="Arial"/>
          <w:b/>
          <w:color w:val="FF0000"/>
        </w:rPr>
        <w:t>9.</w:t>
      </w:r>
      <w:r w:rsidRPr="005351CE">
        <w:rPr>
          <w:rFonts w:cs="Arial"/>
          <w:b/>
          <w:color w:val="FF0000"/>
        </w:rPr>
        <w:t xml:space="preserve">1 – Tela </w:t>
      </w:r>
      <w:r w:rsidR="005351CE" w:rsidRPr="005351CE">
        <w:rPr>
          <w:rFonts w:cs="Arial"/>
          <w:b/>
          <w:color w:val="FF0000"/>
        </w:rPr>
        <w:t>Tal… antes e depois</w:t>
      </w:r>
    </w:p>
    <w:p w14:paraId="42BB04B8" w14:textId="3002DE9E" w:rsidR="00204427" w:rsidRPr="005351CE" w:rsidRDefault="005351CE">
      <w:pPr>
        <w:rPr>
          <w:rFonts w:cs="Arial"/>
          <w:color w:val="FF0000"/>
        </w:rPr>
      </w:pPr>
      <w:r w:rsidRPr="005351CE">
        <w:rPr>
          <w:rFonts w:cs="Arial"/>
          <w:color w:val="FF0000"/>
        </w:rPr>
        <w:t>Inclua as ilustrações</w:t>
      </w:r>
    </w:p>
    <w:p w14:paraId="1BB0F00C" w14:textId="792311BC" w:rsidR="00204427" w:rsidRPr="005351CE" w:rsidRDefault="00204427">
      <w:pPr>
        <w:pStyle w:val="Corpodetexto"/>
        <w:rPr>
          <w:rFonts w:cs="Arial"/>
        </w:rPr>
      </w:pPr>
    </w:p>
    <w:p w14:paraId="6DF5B0BB" w14:textId="77777777" w:rsidR="00EB08AA" w:rsidRPr="005351CE" w:rsidRDefault="00EB08AA">
      <w:pPr>
        <w:pStyle w:val="Corpodetexto"/>
        <w:rPr>
          <w:rFonts w:cs="Arial"/>
        </w:rPr>
      </w:pPr>
    </w:p>
    <w:p w14:paraId="0589F4DE" w14:textId="77777777" w:rsidR="00EB08AA" w:rsidRPr="005351CE" w:rsidRDefault="00EB08AA">
      <w:pPr>
        <w:pStyle w:val="Corpodetexto"/>
        <w:rPr>
          <w:rFonts w:cs="Arial"/>
          <w:b/>
          <w:i w:val="0"/>
          <w:color w:val="000000"/>
        </w:rPr>
      </w:pPr>
    </w:p>
    <w:p w14:paraId="188390BD" w14:textId="77777777" w:rsidR="00EB08AA" w:rsidRPr="005351CE" w:rsidRDefault="00EB08AA">
      <w:pPr>
        <w:pStyle w:val="Corpodetexto"/>
        <w:rPr>
          <w:rFonts w:cs="Arial"/>
          <w:b/>
          <w:i w:val="0"/>
          <w:color w:val="000000"/>
        </w:rPr>
      </w:pPr>
    </w:p>
    <w:p w14:paraId="0A545CF5" w14:textId="77777777" w:rsidR="00EB08AA" w:rsidRPr="005351CE" w:rsidRDefault="00EB08AA">
      <w:pPr>
        <w:pStyle w:val="Corpodetexto"/>
        <w:rPr>
          <w:rFonts w:cs="Arial"/>
          <w:b/>
          <w:i w:val="0"/>
          <w:color w:val="000000"/>
        </w:rPr>
      </w:pPr>
    </w:p>
    <w:p w14:paraId="617EE29E" w14:textId="77777777" w:rsidR="00EB08AA" w:rsidRPr="005351CE" w:rsidRDefault="00EB08AA">
      <w:pPr>
        <w:pStyle w:val="Corpodetexto"/>
        <w:rPr>
          <w:rFonts w:cs="Arial"/>
          <w:b/>
          <w:i w:val="0"/>
          <w:color w:val="000000"/>
        </w:rPr>
      </w:pPr>
    </w:p>
    <w:p w14:paraId="5BC8A967" w14:textId="77777777" w:rsidR="00EB08AA" w:rsidRPr="005351CE" w:rsidRDefault="00EB08AA">
      <w:pPr>
        <w:pStyle w:val="Corpodetexto"/>
        <w:rPr>
          <w:rFonts w:cs="Arial"/>
          <w:b/>
          <w:i w:val="0"/>
          <w:color w:val="000000"/>
        </w:rPr>
      </w:pPr>
    </w:p>
    <w:p w14:paraId="3C17C4BC" w14:textId="77777777" w:rsidR="00EB08AA" w:rsidRPr="005351CE" w:rsidRDefault="00EB08AA">
      <w:pPr>
        <w:pStyle w:val="Corpodetexto"/>
        <w:rPr>
          <w:rFonts w:cs="Arial"/>
          <w:b/>
          <w:i w:val="0"/>
          <w:color w:val="000000"/>
        </w:rPr>
      </w:pPr>
    </w:p>
    <w:p w14:paraId="76E344D9" w14:textId="77777777" w:rsidR="00EB08AA" w:rsidRPr="005351CE" w:rsidRDefault="00EB08AA">
      <w:pPr>
        <w:pStyle w:val="Corpodetexto"/>
        <w:rPr>
          <w:rFonts w:cs="Arial"/>
          <w:b/>
          <w:i w:val="0"/>
          <w:color w:val="000000"/>
        </w:rPr>
      </w:pPr>
    </w:p>
    <w:p w14:paraId="07D52FE6" w14:textId="77777777" w:rsidR="00EB08AA" w:rsidRPr="005351CE" w:rsidRDefault="00EB08AA">
      <w:pPr>
        <w:pStyle w:val="Corpodetexto"/>
        <w:rPr>
          <w:rFonts w:cs="Arial"/>
          <w:b/>
          <w:i w:val="0"/>
          <w:color w:val="000000"/>
        </w:rPr>
      </w:pPr>
    </w:p>
    <w:p w14:paraId="189B2FCC" w14:textId="77777777" w:rsidR="00EB08AA" w:rsidRPr="005351CE" w:rsidRDefault="00EB08AA">
      <w:pPr>
        <w:pStyle w:val="Corpodetexto"/>
        <w:rPr>
          <w:rFonts w:cs="Arial"/>
          <w:b/>
          <w:i w:val="0"/>
          <w:color w:val="000000"/>
        </w:rPr>
      </w:pPr>
    </w:p>
    <w:p w14:paraId="14856327" w14:textId="77777777" w:rsidR="00EB08AA" w:rsidRPr="005351CE" w:rsidRDefault="00EB08AA">
      <w:pPr>
        <w:pStyle w:val="Corpodetexto"/>
        <w:rPr>
          <w:rFonts w:cs="Arial"/>
          <w:b/>
          <w:i w:val="0"/>
          <w:color w:val="000000"/>
        </w:rPr>
      </w:pPr>
    </w:p>
    <w:p w14:paraId="5C3991ED" w14:textId="77777777" w:rsidR="00EB08AA" w:rsidRPr="005351CE" w:rsidRDefault="00EB08AA">
      <w:pPr>
        <w:pStyle w:val="Corpodetexto"/>
        <w:rPr>
          <w:rFonts w:cs="Arial"/>
          <w:b/>
          <w:i w:val="0"/>
          <w:color w:val="000000"/>
        </w:rPr>
      </w:pPr>
    </w:p>
    <w:p w14:paraId="27A02B3C" w14:textId="77777777" w:rsidR="00EB08AA" w:rsidRPr="005351CE" w:rsidRDefault="00EB08AA">
      <w:pPr>
        <w:pStyle w:val="Corpodetexto"/>
        <w:rPr>
          <w:rFonts w:cs="Arial"/>
          <w:b/>
          <w:i w:val="0"/>
          <w:color w:val="000000"/>
        </w:rPr>
      </w:pPr>
    </w:p>
    <w:p w14:paraId="46A7531F" w14:textId="77777777" w:rsidR="00EB08AA" w:rsidRPr="005351CE" w:rsidRDefault="00EB08AA">
      <w:pPr>
        <w:pStyle w:val="Corpodetexto"/>
        <w:rPr>
          <w:rFonts w:cs="Arial"/>
          <w:b/>
          <w:i w:val="0"/>
          <w:color w:val="000000"/>
        </w:rPr>
      </w:pPr>
    </w:p>
    <w:p w14:paraId="1C2C9A31" w14:textId="77777777" w:rsidR="00EB08AA" w:rsidRPr="005351CE" w:rsidRDefault="00EB08AA">
      <w:pPr>
        <w:pStyle w:val="Corpodetexto"/>
        <w:rPr>
          <w:rFonts w:cs="Arial"/>
          <w:b/>
          <w:i w:val="0"/>
          <w:color w:val="000000"/>
        </w:rPr>
      </w:pPr>
    </w:p>
    <w:p w14:paraId="7623F9AD" w14:textId="77777777" w:rsidR="00EB08AA" w:rsidRPr="005351CE" w:rsidRDefault="00EB08AA">
      <w:pPr>
        <w:pStyle w:val="Corpodetexto"/>
        <w:rPr>
          <w:rFonts w:cs="Arial"/>
          <w:b/>
          <w:i w:val="0"/>
          <w:color w:val="000000"/>
        </w:rPr>
      </w:pPr>
    </w:p>
    <w:p w14:paraId="5D2E64AC" w14:textId="77777777" w:rsidR="00EB08AA" w:rsidRPr="005351CE" w:rsidRDefault="00EB08AA">
      <w:pPr>
        <w:pStyle w:val="Corpodetexto"/>
        <w:rPr>
          <w:rFonts w:cs="Arial"/>
          <w:b/>
          <w:i w:val="0"/>
          <w:color w:val="000000"/>
        </w:rPr>
      </w:pPr>
    </w:p>
    <w:p w14:paraId="57D8FA04" w14:textId="77777777" w:rsidR="00EB08AA" w:rsidRPr="005351CE" w:rsidRDefault="00EB08AA">
      <w:pPr>
        <w:pStyle w:val="Corpodetexto"/>
        <w:rPr>
          <w:rFonts w:cs="Arial"/>
          <w:b/>
          <w:i w:val="0"/>
          <w:color w:val="000000"/>
        </w:rPr>
      </w:pPr>
    </w:p>
    <w:p w14:paraId="75C3EE36" w14:textId="0CEFAA34" w:rsidR="00204427" w:rsidRPr="005351CE" w:rsidRDefault="005351CE">
      <w:pPr>
        <w:pStyle w:val="Ttulo1"/>
        <w:pageBreakBefore/>
      </w:pPr>
      <w:bookmarkStart w:id="23" w:name="_Toc55583507"/>
      <w:r>
        <w:lastRenderedPageBreak/>
        <w:t>3</w:t>
      </w:r>
      <w:r w:rsidR="00204427" w:rsidRPr="005351CE">
        <w:t>. TESTE DE SOFTWARE</w:t>
      </w:r>
      <w:bookmarkEnd w:id="23"/>
    </w:p>
    <w:p w14:paraId="789678C3" w14:textId="77777777" w:rsidR="00204427" w:rsidRPr="005351CE" w:rsidRDefault="00204427">
      <w:pPr>
        <w:pStyle w:val="Recuodecorpodetexto21"/>
        <w:ind w:left="601"/>
        <w:rPr>
          <w:rFonts w:cs="Arial"/>
          <w:sz w:val="20"/>
        </w:rPr>
      </w:pPr>
    </w:p>
    <w:p w14:paraId="3FA3C774" w14:textId="68F25EB5" w:rsidR="00204427" w:rsidRPr="005351CE" w:rsidRDefault="005351CE">
      <w:pPr>
        <w:pStyle w:val="Ttulo2"/>
      </w:pPr>
      <w:bookmarkStart w:id="24" w:name="_Toc55583508"/>
      <w:r>
        <w:t>3</w:t>
      </w:r>
      <w:r w:rsidR="00204427" w:rsidRPr="005351CE">
        <w:t>.1. Casos de Teste</w:t>
      </w:r>
      <w:bookmarkEnd w:id="24"/>
    </w:p>
    <w:p w14:paraId="0927754D" w14:textId="77777777" w:rsidR="00204427" w:rsidRPr="005351CE" w:rsidRDefault="00204427">
      <w:pPr>
        <w:rPr>
          <w:rFonts w:cs="Arial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134"/>
        <w:gridCol w:w="7958"/>
      </w:tblGrid>
      <w:tr w:rsidR="00204427" w:rsidRPr="005351CE" w14:paraId="5FEE06A6" w14:textId="77777777">
        <w:trPr>
          <w:trHeight w:val="360"/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vAlign w:val="center"/>
          </w:tcPr>
          <w:p w14:paraId="49CBBB60" w14:textId="77777777" w:rsidR="00204427" w:rsidRPr="005351CE" w:rsidRDefault="002044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54" w:lineRule="auto"/>
              <w:rPr>
                <w:rFonts w:cs="Arial"/>
              </w:rPr>
            </w:pPr>
            <w:r w:rsidRPr="005351CE">
              <w:rPr>
                <w:rFonts w:eastAsia="Arial" w:cs="Arial"/>
                <w:b/>
                <w:smallCaps/>
                <w:color w:val="000000"/>
              </w:rPr>
              <w:t>Caso N</w:t>
            </w:r>
            <w:r w:rsidRPr="005351CE">
              <w:rPr>
                <w:rFonts w:eastAsia="Arial" w:cs="Arial"/>
                <w:b/>
                <w:smallCaps/>
                <w:color w:val="000000"/>
                <w:vertAlign w:val="superscript"/>
              </w:rPr>
              <w:t>o</w:t>
            </w:r>
          </w:p>
        </w:tc>
        <w:tc>
          <w:tcPr>
            <w:tcW w:w="7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E038C1" w14:textId="77777777" w:rsidR="00204427" w:rsidRPr="005351CE" w:rsidRDefault="00204427" w:rsidP="000E5A8E">
            <w:bookmarkStart w:id="25" w:name="_gjdgxs"/>
            <w:bookmarkEnd w:id="25"/>
            <w:r w:rsidRPr="005351CE">
              <w:rPr>
                <w:rFonts w:eastAsia="Arial"/>
              </w:rPr>
              <w:t>CT001 – Realizar cadastro na aplicação.</w:t>
            </w:r>
          </w:p>
        </w:tc>
      </w:tr>
      <w:tr w:rsidR="00204427" w:rsidRPr="005351CE" w14:paraId="5BA1024E" w14:textId="77777777">
        <w:trPr>
          <w:trHeight w:val="360"/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vAlign w:val="center"/>
          </w:tcPr>
          <w:p w14:paraId="4981F388" w14:textId="77777777" w:rsidR="00204427" w:rsidRPr="005351CE" w:rsidRDefault="002044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54" w:lineRule="auto"/>
              <w:rPr>
                <w:rFonts w:cs="Arial"/>
              </w:rPr>
            </w:pPr>
            <w:r w:rsidRPr="005351CE">
              <w:rPr>
                <w:rFonts w:eastAsia="Arial" w:cs="Arial"/>
                <w:b/>
                <w:smallCaps/>
                <w:color w:val="000000"/>
              </w:rPr>
              <w:t>Objetivo do Teste</w:t>
            </w:r>
          </w:p>
        </w:tc>
        <w:tc>
          <w:tcPr>
            <w:tcW w:w="7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689175" w14:textId="77777777" w:rsidR="00204427" w:rsidRPr="00735053" w:rsidRDefault="002044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120" w:line="254" w:lineRule="auto"/>
              <w:jc w:val="both"/>
              <w:rPr>
                <w:rFonts w:eastAsia="Arial" w:cs="Arial"/>
                <w:color w:val="000000"/>
                <w:sz w:val="18"/>
                <w:szCs w:val="18"/>
              </w:rPr>
            </w:pPr>
            <w:r w:rsidRPr="005351CE">
              <w:rPr>
                <w:rFonts w:eastAsia="Arial" w:cs="Arial"/>
                <w:color w:val="000000"/>
                <w:sz w:val="18"/>
                <w:szCs w:val="18"/>
              </w:rPr>
              <w:t>Verificar se o usuário consegue realizar o cadastro.</w:t>
            </w:r>
          </w:p>
        </w:tc>
      </w:tr>
      <w:tr w:rsidR="00204427" w:rsidRPr="005351CE" w14:paraId="76E5CF29" w14:textId="77777777">
        <w:trPr>
          <w:trHeight w:val="360"/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vAlign w:val="center"/>
          </w:tcPr>
          <w:p w14:paraId="4AE24B25" w14:textId="77777777" w:rsidR="00204427" w:rsidRPr="005351CE" w:rsidRDefault="002044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54" w:lineRule="auto"/>
              <w:rPr>
                <w:rFonts w:cs="Arial"/>
              </w:rPr>
            </w:pPr>
            <w:r w:rsidRPr="005351CE">
              <w:rPr>
                <w:rFonts w:eastAsia="Arial" w:cs="Arial"/>
                <w:b/>
                <w:smallCaps/>
                <w:color w:val="000000"/>
              </w:rPr>
              <w:t>Passos</w:t>
            </w:r>
          </w:p>
        </w:tc>
        <w:tc>
          <w:tcPr>
            <w:tcW w:w="7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6997FD" w14:textId="77777777" w:rsidR="00204427" w:rsidRPr="00735053" w:rsidRDefault="00204427" w:rsidP="00735053">
            <w:pPr>
              <w:rPr>
                <w:rFonts w:eastAsia="Arial" w:cs="Arial"/>
                <w:color w:val="000000"/>
                <w:sz w:val="18"/>
                <w:szCs w:val="18"/>
              </w:rPr>
            </w:pPr>
            <w:r w:rsidRPr="00735053">
              <w:rPr>
                <w:rFonts w:eastAsia="Arial" w:cs="Arial"/>
                <w:color w:val="000000"/>
                <w:sz w:val="18"/>
                <w:szCs w:val="18"/>
              </w:rPr>
              <w:t>Acessar a página de cadastro do Leve Fácil:</w:t>
            </w:r>
          </w:p>
          <w:p w14:paraId="7BF8C509" w14:textId="77777777" w:rsidR="00204427" w:rsidRPr="00735053" w:rsidRDefault="00204427" w:rsidP="00735053">
            <w:pPr>
              <w:rPr>
                <w:rFonts w:eastAsia="Arial" w:cs="Arial"/>
                <w:color w:val="000000"/>
                <w:sz w:val="18"/>
                <w:szCs w:val="18"/>
              </w:rPr>
            </w:pPr>
            <w:r w:rsidRPr="00735053">
              <w:rPr>
                <w:rFonts w:eastAsia="Arial" w:cs="Arial"/>
                <w:color w:val="000000"/>
                <w:sz w:val="18"/>
                <w:szCs w:val="18"/>
              </w:rPr>
              <w:t>Menu iniciar 🡪 Programas 🡪 Navegador.</w:t>
            </w:r>
          </w:p>
          <w:p w14:paraId="11ABDB57" w14:textId="77777777" w:rsidR="00204427" w:rsidRPr="00735053" w:rsidRDefault="00204427" w:rsidP="00735053">
            <w:pPr>
              <w:rPr>
                <w:rFonts w:eastAsia="Arial" w:cs="Arial"/>
                <w:color w:val="000000"/>
                <w:sz w:val="18"/>
                <w:szCs w:val="18"/>
              </w:rPr>
            </w:pPr>
            <w:r w:rsidRPr="00735053">
              <w:rPr>
                <w:rFonts w:eastAsia="Arial" w:cs="Arial"/>
                <w:color w:val="000000"/>
                <w:sz w:val="18"/>
                <w:szCs w:val="18"/>
              </w:rPr>
              <w:t>No campo endereço, digite:</w:t>
            </w:r>
          </w:p>
          <w:p w14:paraId="090A4FD5" w14:textId="77777777" w:rsidR="00204427" w:rsidRPr="00735053" w:rsidRDefault="00204427" w:rsidP="00735053">
            <w:pPr>
              <w:rPr>
                <w:rFonts w:eastAsia="Arial" w:cs="Arial"/>
                <w:color w:val="000000"/>
                <w:sz w:val="18"/>
                <w:szCs w:val="18"/>
              </w:rPr>
            </w:pPr>
            <w:r w:rsidRPr="00735053">
              <w:rPr>
                <w:rFonts w:eastAsia="Arial" w:cs="Arial"/>
                <w:color w:val="000000"/>
                <w:sz w:val="18"/>
                <w:szCs w:val="18"/>
              </w:rPr>
              <w:t xml:space="preserve">           Link do site</w:t>
            </w:r>
          </w:p>
          <w:p w14:paraId="6BA54CD5" w14:textId="77777777" w:rsidR="00204427" w:rsidRPr="00735053" w:rsidRDefault="00204427" w:rsidP="00735053">
            <w:pPr>
              <w:rPr>
                <w:rFonts w:eastAsia="Arial" w:cs="Arial"/>
                <w:color w:val="000000"/>
                <w:sz w:val="18"/>
                <w:szCs w:val="18"/>
              </w:rPr>
            </w:pPr>
            <w:r w:rsidRPr="00735053">
              <w:rPr>
                <w:rFonts w:eastAsia="Arial" w:cs="Arial"/>
                <w:color w:val="000000"/>
                <w:sz w:val="18"/>
                <w:szCs w:val="18"/>
              </w:rPr>
              <w:t xml:space="preserve">Clique em cadastrar: </w:t>
            </w:r>
          </w:p>
          <w:p w14:paraId="3F8178E5" w14:textId="77777777" w:rsidR="00204427" w:rsidRPr="00735053" w:rsidRDefault="00204427" w:rsidP="00735053">
            <w:pPr>
              <w:rPr>
                <w:rFonts w:eastAsia="Arial" w:cs="Arial"/>
                <w:color w:val="000000"/>
                <w:sz w:val="18"/>
                <w:szCs w:val="18"/>
              </w:rPr>
            </w:pPr>
            <w:r w:rsidRPr="00735053">
              <w:rPr>
                <w:rFonts w:eastAsia="Arial" w:cs="Arial"/>
                <w:color w:val="000000"/>
                <w:sz w:val="18"/>
                <w:szCs w:val="18"/>
              </w:rPr>
              <w:t>Preencha o formulário:</w:t>
            </w:r>
          </w:p>
          <w:p w14:paraId="6507CA39" w14:textId="77777777" w:rsidR="00204427" w:rsidRPr="00735053" w:rsidRDefault="002044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120" w:line="254" w:lineRule="auto"/>
              <w:ind w:left="360"/>
              <w:jc w:val="both"/>
              <w:rPr>
                <w:rFonts w:eastAsia="Arial" w:cs="Arial"/>
                <w:color w:val="000000"/>
                <w:sz w:val="18"/>
                <w:szCs w:val="18"/>
              </w:rPr>
            </w:pPr>
          </w:p>
        </w:tc>
      </w:tr>
      <w:tr w:rsidR="00204427" w:rsidRPr="005351CE" w14:paraId="5C766386" w14:textId="77777777">
        <w:trPr>
          <w:trHeight w:val="360"/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vAlign w:val="center"/>
          </w:tcPr>
          <w:p w14:paraId="69494BA8" w14:textId="77777777" w:rsidR="00204427" w:rsidRPr="005351CE" w:rsidRDefault="002044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54" w:lineRule="auto"/>
              <w:rPr>
                <w:rFonts w:cs="Arial"/>
              </w:rPr>
            </w:pPr>
            <w:r w:rsidRPr="005351CE">
              <w:rPr>
                <w:rFonts w:eastAsia="Arial" w:cs="Arial"/>
                <w:b/>
                <w:smallCaps/>
                <w:color w:val="000000"/>
              </w:rPr>
              <w:t>Critérios de Êxito</w:t>
            </w:r>
          </w:p>
        </w:tc>
        <w:tc>
          <w:tcPr>
            <w:tcW w:w="7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E85E4C" w14:textId="77777777" w:rsidR="00204427" w:rsidRPr="005351CE" w:rsidRDefault="002044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120" w:line="254" w:lineRule="auto"/>
              <w:jc w:val="both"/>
              <w:rPr>
                <w:rFonts w:cs="Arial"/>
              </w:rPr>
            </w:pPr>
            <w:r w:rsidRPr="005351CE">
              <w:rPr>
                <w:rFonts w:eastAsia="Arial" w:cs="Arial"/>
                <w:color w:val="000000"/>
                <w:sz w:val="18"/>
                <w:szCs w:val="18"/>
              </w:rPr>
              <w:t>O usuário deve conseguir realizar o cadastro sem nenhuma mensagem de erro.</w:t>
            </w:r>
          </w:p>
        </w:tc>
      </w:tr>
    </w:tbl>
    <w:p w14:paraId="44D4E452" w14:textId="77777777" w:rsidR="00204427" w:rsidRPr="005351CE" w:rsidRDefault="00204427">
      <w:pPr>
        <w:pStyle w:val="Recuodecorpodetexto21"/>
        <w:ind w:left="601"/>
        <w:rPr>
          <w:rFonts w:cs="Arial"/>
          <w:sz w:val="20"/>
        </w:rPr>
      </w:pPr>
    </w:p>
    <w:p w14:paraId="3647F30F" w14:textId="77777777" w:rsidR="00204427" w:rsidRPr="005351CE" w:rsidRDefault="00204427">
      <w:pPr>
        <w:pStyle w:val="Recuodecorpodetexto21"/>
        <w:ind w:left="601"/>
        <w:rPr>
          <w:rFonts w:cs="Arial"/>
          <w:sz w:val="20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134"/>
        <w:gridCol w:w="7958"/>
      </w:tblGrid>
      <w:tr w:rsidR="00204427" w:rsidRPr="005351CE" w14:paraId="7B8EBD60" w14:textId="77777777">
        <w:trPr>
          <w:trHeight w:val="360"/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vAlign w:val="center"/>
          </w:tcPr>
          <w:p w14:paraId="0144550E" w14:textId="77777777" w:rsidR="00204427" w:rsidRPr="005351CE" w:rsidRDefault="002044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54" w:lineRule="auto"/>
              <w:rPr>
                <w:rFonts w:cs="Arial"/>
              </w:rPr>
            </w:pPr>
            <w:r w:rsidRPr="005351CE">
              <w:rPr>
                <w:rFonts w:eastAsia="Arial" w:cs="Arial"/>
                <w:b/>
                <w:smallCaps/>
                <w:color w:val="000000"/>
              </w:rPr>
              <w:t>Caso N</w:t>
            </w:r>
            <w:r w:rsidRPr="005351CE">
              <w:rPr>
                <w:rFonts w:eastAsia="Arial" w:cs="Arial"/>
                <w:b/>
                <w:smallCaps/>
                <w:color w:val="000000"/>
                <w:vertAlign w:val="superscript"/>
              </w:rPr>
              <w:t>o</w:t>
            </w:r>
          </w:p>
        </w:tc>
        <w:tc>
          <w:tcPr>
            <w:tcW w:w="7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7F9BF4" w14:textId="77777777" w:rsidR="00204427" w:rsidRPr="005351CE" w:rsidRDefault="00204427" w:rsidP="000E5A8E">
            <w:r w:rsidRPr="005351CE">
              <w:rPr>
                <w:rFonts w:eastAsia="Arial"/>
              </w:rPr>
              <w:t>CT002 – Realizar acesso ao Leve Fácil.</w:t>
            </w:r>
          </w:p>
        </w:tc>
      </w:tr>
      <w:tr w:rsidR="00204427" w:rsidRPr="005351CE" w14:paraId="78D866AF" w14:textId="77777777">
        <w:trPr>
          <w:trHeight w:val="360"/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vAlign w:val="center"/>
          </w:tcPr>
          <w:p w14:paraId="2E03FA19" w14:textId="77777777" w:rsidR="00204427" w:rsidRPr="005351CE" w:rsidRDefault="002044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54" w:lineRule="auto"/>
              <w:rPr>
                <w:rFonts w:cs="Arial"/>
              </w:rPr>
            </w:pPr>
            <w:r w:rsidRPr="005351CE">
              <w:rPr>
                <w:rFonts w:eastAsia="Arial" w:cs="Arial"/>
                <w:b/>
                <w:smallCaps/>
                <w:color w:val="000000"/>
              </w:rPr>
              <w:t>Objetivo do Teste</w:t>
            </w:r>
          </w:p>
        </w:tc>
        <w:tc>
          <w:tcPr>
            <w:tcW w:w="7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9E4C0C" w14:textId="77777777" w:rsidR="00204427" w:rsidRPr="005351CE" w:rsidRDefault="002044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120" w:line="254" w:lineRule="auto"/>
              <w:jc w:val="both"/>
              <w:rPr>
                <w:rFonts w:cs="Arial"/>
              </w:rPr>
            </w:pPr>
            <w:r w:rsidRPr="005351CE">
              <w:rPr>
                <w:rFonts w:eastAsia="Arial" w:cs="Arial"/>
                <w:color w:val="000000"/>
                <w:sz w:val="18"/>
                <w:szCs w:val="18"/>
              </w:rPr>
              <w:t>Verificar se o usuário consegue efetuar o login.</w:t>
            </w:r>
          </w:p>
        </w:tc>
      </w:tr>
      <w:tr w:rsidR="00204427" w:rsidRPr="005351CE" w14:paraId="7940386E" w14:textId="77777777">
        <w:trPr>
          <w:trHeight w:val="360"/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vAlign w:val="center"/>
          </w:tcPr>
          <w:p w14:paraId="20E85138" w14:textId="77777777" w:rsidR="00204427" w:rsidRPr="005351CE" w:rsidRDefault="002044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54" w:lineRule="auto"/>
              <w:rPr>
                <w:rFonts w:cs="Arial"/>
              </w:rPr>
            </w:pPr>
            <w:r w:rsidRPr="005351CE">
              <w:rPr>
                <w:rFonts w:eastAsia="Arial" w:cs="Arial"/>
                <w:b/>
                <w:smallCaps/>
                <w:color w:val="000000"/>
              </w:rPr>
              <w:t>Passos</w:t>
            </w:r>
          </w:p>
        </w:tc>
        <w:tc>
          <w:tcPr>
            <w:tcW w:w="7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809EC0" w14:textId="77777777" w:rsidR="00204427" w:rsidRPr="005351CE" w:rsidRDefault="00204427">
            <w:pPr>
              <w:widowControl w:val="0"/>
              <w:numPr>
                <w:ilvl w:val="0"/>
                <w:numId w:val="9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autoSpaceDE w:val="0"/>
              <w:spacing w:after="120" w:line="254" w:lineRule="auto"/>
              <w:jc w:val="both"/>
              <w:rPr>
                <w:rFonts w:cs="Arial"/>
              </w:rPr>
            </w:pPr>
            <w:r w:rsidRPr="005351CE">
              <w:rPr>
                <w:rFonts w:eastAsia="Arial" w:cs="Arial"/>
                <w:color w:val="000000"/>
                <w:sz w:val="18"/>
                <w:szCs w:val="18"/>
              </w:rPr>
              <w:t>Acessar a página de login do Leve Fácil:</w:t>
            </w:r>
          </w:p>
          <w:p w14:paraId="6056D136" w14:textId="77777777" w:rsidR="00204427" w:rsidRPr="005351CE" w:rsidRDefault="002044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120" w:line="254" w:lineRule="auto"/>
              <w:ind w:left="360"/>
              <w:jc w:val="both"/>
              <w:rPr>
                <w:rFonts w:cs="Arial"/>
              </w:rPr>
            </w:pPr>
            <w:r w:rsidRPr="005351CE">
              <w:rPr>
                <w:rFonts w:eastAsia="Arial" w:cs="Arial"/>
                <w:color w:val="000000"/>
                <w:sz w:val="18"/>
                <w:szCs w:val="18"/>
              </w:rPr>
              <w:t xml:space="preserve">Menu iniciar </w:t>
            </w:r>
            <w:r w:rsidRPr="005351CE">
              <w:rPr>
                <w:rFonts w:eastAsia="Wingdings" w:cs="Arial"/>
                <w:color w:val="000000"/>
                <w:sz w:val="18"/>
                <w:szCs w:val="18"/>
              </w:rPr>
              <w:t>🡪</w:t>
            </w:r>
            <w:r w:rsidRPr="005351CE">
              <w:rPr>
                <w:rFonts w:eastAsia="Arial" w:cs="Arial"/>
                <w:color w:val="000000"/>
                <w:sz w:val="18"/>
                <w:szCs w:val="18"/>
              </w:rPr>
              <w:t xml:space="preserve"> Programas </w:t>
            </w:r>
            <w:r w:rsidRPr="005351CE">
              <w:rPr>
                <w:rFonts w:eastAsia="Wingdings" w:cs="Arial"/>
                <w:color w:val="000000"/>
                <w:sz w:val="18"/>
                <w:szCs w:val="18"/>
              </w:rPr>
              <w:t>🡪</w:t>
            </w:r>
            <w:r w:rsidRPr="005351CE">
              <w:rPr>
                <w:rFonts w:eastAsia="Arial" w:cs="Arial"/>
                <w:color w:val="000000"/>
                <w:sz w:val="18"/>
                <w:szCs w:val="18"/>
              </w:rPr>
              <w:t xml:space="preserve"> Navegador.</w:t>
            </w:r>
          </w:p>
          <w:p w14:paraId="7DA4FDEC" w14:textId="77777777" w:rsidR="00204427" w:rsidRPr="005351CE" w:rsidRDefault="00204427">
            <w:pPr>
              <w:widowControl w:val="0"/>
              <w:numPr>
                <w:ilvl w:val="0"/>
                <w:numId w:val="9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autoSpaceDE w:val="0"/>
              <w:spacing w:after="120" w:line="254" w:lineRule="auto"/>
              <w:jc w:val="both"/>
              <w:rPr>
                <w:rFonts w:cs="Arial"/>
              </w:rPr>
            </w:pPr>
            <w:r w:rsidRPr="005351CE">
              <w:rPr>
                <w:rFonts w:eastAsia="Arial" w:cs="Arial"/>
                <w:color w:val="000000"/>
                <w:sz w:val="18"/>
                <w:szCs w:val="18"/>
              </w:rPr>
              <w:t>No campo endereço, digite:</w:t>
            </w:r>
          </w:p>
          <w:p w14:paraId="3DAE49DC" w14:textId="77777777" w:rsidR="00204427" w:rsidRPr="005351CE" w:rsidRDefault="002044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120" w:line="254" w:lineRule="auto"/>
              <w:jc w:val="both"/>
              <w:rPr>
                <w:rFonts w:cs="Arial"/>
              </w:rPr>
            </w:pPr>
            <w:r w:rsidRPr="005351CE">
              <w:rPr>
                <w:rFonts w:eastAsia="Arial" w:cs="Arial"/>
                <w:i/>
                <w:color w:val="FF0000"/>
                <w:sz w:val="18"/>
                <w:szCs w:val="18"/>
              </w:rPr>
              <w:t xml:space="preserve">           Link do site</w:t>
            </w:r>
          </w:p>
          <w:p w14:paraId="625451F7" w14:textId="77777777" w:rsidR="00204427" w:rsidRPr="005351CE" w:rsidRDefault="00204427">
            <w:pPr>
              <w:widowControl w:val="0"/>
              <w:numPr>
                <w:ilvl w:val="0"/>
                <w:numId w:val="9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autoSpaceDE w:val="0"/>
              <w:spacing w:after="120" w:line="254" w:lineRule="auto"/>
              <w:jc w:val="both"/>
              <w:rPr>
                <w:rFonts w:cs="Arial"/>
              </w:rPr>
            </w:pPr>
            <w:r w:rsidRPr="005351CE">
              <w:rPr>
                <w:rFonts w:eastAsia="Arial" w:cs="Arial"/>
                <w:color w:val="000000"/>
                <w:sz w:val="18"/>
                <w:szCs w:val="18"/>
              </w:rPr>
              <w:t xml:space="preserve">Informe o login: </w:t>
            </w:r>
          </w:p>
          <w:p w14:paraId="57D950CA" w14:textId="77777777" w:rsidR="00204427" w:rsidRPr="005351CE" w:rsidRDefault="00204427">
            <w:pPr>
              <w:widowControl w:val="0"/>
              <w:numPr>
                <w:ilvl w:val="0"/>
                <w:numId w:val="9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autoSpaceDE w:val="0"/>
              <w:spacing w:after="120" w:line="254" w:lineRule="auto"/>
              <w:jc w:val="both"/>
              <w:rPr>
                <w:rFonts w:cs="Arial"/>
              </w:rPr>
            </w:pPr>
            <w:r w:rsidRPr="005351CE">
              <w:rPr>
                <w:rFonts w:eastAsia="Arial" w:cs="Arial"/>
                <w:color w:val="000000"/>
                <w:sz w:val="18"/>
                <w:szCs w:val="18"/>
              </w:rPr>
              <w:t>Informe a senha:</w:t>
            </w:r>
          </w:p>
          <w:p w14:paraId="46FD29FA" w14:textId="77777777" w:rsidR="00204427" w:rsidRPr="005351CE" w:rsidRDefault="002044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120" w:line="254" w:lineRule="auto"/>
              <w:ind w:left="360"/>
              <w:jc w:val="both"/>
              <w:rPr>
                <w:rFonts w:eastAsia="Arial" w:cs="Arial"/>
                <w:i/>
                <w:color w:val="FF0000"/>
                <w:sz w:val="18"/>
                <w:szCs w:val="18"/>
                <w:u w:val="single"/>
              </w:rPr>
            </w:pPr>
          </w:p>
        </w:tc>
      </w:tr>
      <w:tr w:rsidR="00204427" w:rsidRPr="005351CE" w14:paraId="7EAFC745" w14:textId="77777777">
        <w:trPr>
          <w:trHeight w:val="360"/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vAlign w:val="center"/>
          </w:tcPr>
          <w:p w14:paraId="2FC1C148" w14:textId="77777777" w:rsidR="00204427" w:rsidRPr="005351CE" w:rsidRDefault="002044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54" w:lineRule="auto"/>
              <w:rPr>
                <w:rFonts w:cs="Arial"/>
              </w:rPr>
            </w:pPr>
            <w:r w:rsidRPr="005351CE">
              <w:rPr>
                <w:rFonts w:eastAsia="Arial" w:cs="Arial"/>
                <w:b/>
                <w:smallCaps/>
                <w:color w:val="000000"/>
              </w:rPr>
              <w:t>Critérios de Êxito</w:t>
            </w:r>
          </w:p>
        </w:tc>
        <w:tc>
          <w:tcPr>
            <w:tcW w:w="7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20C198" w14:textId="77777777" w:rsidR="00204427" w:rsidRPr="005351CE" w:rsidRDefault="002044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120" w:line="254" w:lineRule="auto"/>
              <w:jc w:val="both"/>
              <w:rPr>
                <w:rFonts w:cs="Arial"/>
              </w:rPr>
            </w:pPr>
            <w:r w:rsidRPr="005351CE">
              <w:rPr>
                <w:rFonts w:eastAsia="Arial" w:cs="Arial"/>
                <w:color w:val="000000"/>
                <w:sz w:val="18"/>
                <w:szCs w:val="18"/>
              </w:rPr>
              <w:t>O usuário deve conseguir acessar a próxima tela onde irá poder navegar pela página principal da aplicação.</w:t>
            </w:r>
          </w:p>
        </w:tc>
      </w:tr>
    </w:tbl>
    <w:p w14:paraId="387CA737" w14:textId="77777777" w:rsidR="00204427" w:rsidRPr="005351CE" w:rsidRDefault="00204427">
      <w:pPr>
        <w:pStyle w:val="Recuodecorpodetexto21"/>
        <w:ind w:left="601"/>
        <w:rPr>
          <w:rFonts w:cs="Arial"/>
          <w:sz w:val="20"/>
        </w:rPr>
      </w:pPr>
    </w:p>
    <w:p w14:paraId="2127BA48" w14:textId="77777777" w:rsidR="00204427" w:rsidRPr="005351CE" w:rsidRDefault="00204427">
      <w:pPr>
        <w:pStyle w:val="Recuodecorpodetexto21"/>
        <w:ind w:left="601"/>
        <w:rPr>
          <w:rFonts w:cs="Arial"/>
          <w:sz w:val="20"/>
        </w:rPr>
      </w:pPr>
    </w:p>
    <w:p w14:paraId="6024CEC1" w14:textId="77777777" w:rsidR="00204427" w:rsidRPr="005351CE" w:rsidRDefault="00204427">
      <w:pPr>
        <w:pStyle w:val="Recuodecorpodetexto21"/>
        <w:ind w:left="601"/>
        <w:rPr>
          <w:rFonts w:cs="Arial"/>
          <w:sz w:val="20"/>
        </w:rPr>
      </w:pPr>
    </w:p>
    <w:p w14:paraId="7F1CA371" w14:textId="77777777" w:rsidR="00204427" w:rsidRPr="005351CE" w:rsidRDefault="00204427">
      <w:pPr>
        <w:pStyle w:val="Recuodecorpodetexto21"/>
        <w:ind w:left="601"/>
        <w:rPr>
          <w:rFonts w:cs="Arial"/>
          <w:sz w:val="20"/>
        </w:rPr>
      </w:pPr>
    </w:p>
    <w:p w14:paraId="08B72462" w14:textId="6513798B" w:rsidR="00204427" w:rsidRPr="005351CE" w:rsidRDefault="005351CE">
      <w:pPr>
        <w:pStyle w:val="Ttulo2"/>
      </w:pPr>
      <w:bookmarkStart w:id="26" w:name="_Toc55583509"/>
      <w:r>
        <w:t>3</w:t>
      </w:r>
      <w:r w:rsidR="00204427" w:rsidRPr="005351CE">
        <w:t>.2. Providências em relação aos testes do software</w:t>
      </w:r>
      <w:bookmarkEnd w:id="26"/>
    </w:p>
    <w:p w14:paraId="74FB80AA" w14:textId="77777777" w:rsidR="00204427" w:rsidRPr="005351CE" w:rsidRDefault="00204427">
      <w:pPr>
        <w:pStyle w:val="Corpodetexto"/>
        <w:rPr>
          <w:rFonts w:cs="Arial"/>
          <w:i w:val="0"/>
        </w:rPr>
      </w:pPr>
    </w:p>
    <w:p w14:paraId="6F83FB62" w14:textId="5C35D852" w:rsidR="0097700E" w:rsidRPr="005351CE" w:rsidRDefault="0097700E">
      <w:pPr>
        <w:pStyle w:val="Corpodetexto"/>
        <w:rPr>
          <w:rFonts w:cs="Arial"/>
          <w:i w:val="0"/>
        </w:rPr>
      </w:pPr>
      <w:r w:rsidRPr="005351CE">
        <w:rPr>
          <w:rFonts w:cs="Arial"/>
          <w:i w:val="0"/>
        </w:rPr>
        <w:t xml:space="preserve">As principais </w:t>
      </w:r>
      <w:r w:rsidR="005351CE" w:rsidRPr="005351CE">
        <w:rPr>
          <w:rFonts w:cs="Arial"/>
          <w:i w:val="0"/>
        </w:rPr>
        <w:t>considerações e providências sobre os testes do sistema.</w:t>
      </w:r>
    </w:p>
    <w:p w14:paraId="354FC1BC" w14:textId="77777777" w:rsidR="00204427" w:rsidRPr="005351CE" w:rsidRDefault="00204427">
      <w:pPr>
        <w:pStyle w:val="Corpodetexto"/>
        <w:rPr>
          <w:rFonts w:cs="Arial"/>
          <w:i w:val="0"/>
          <w:color w:val="000000"/>
          <w:szCs w:val="22"/>
        </w:rPr>
      </w:pPr>
    </w:p>
    <w:p w14:paraId="4FC808C3" w14:textId="77777777" w:rsidR="00204427" w:rsidRPr="005351CE" w:rsidRDefault="00204427">
      <w:pPr>
        <w:pStyle w:val="Recuodecorpodetexto21"/>
        <w:ind w:left="601"/>
        <w:rPr>
          <w:rFonts w:cs="Arial"/>
          <w:color w:val="000000"/>
          <w:sz w:val="20"/>
          <w:szCs w:val="22"/>
        </w:rPr>
      </w:pPr>
    </w:p>
    <w:p w14:paraId="4804F4E9" w14:textId="2D78C7CD" w:rsidR="00204427" w:rsidRPr="005351CE" w:rsidRDefault="003C2CAF">
      <w:pPr>
        <w:pStyle w:val="Ttulo1"/>
        <w:pageBreakBefore/>
      </w:pPr>
      <w:bookmarkStart w:id="27" w:name="_Toc55583510"/>
      <w:r>
        <w:lastRenderedPageBreak/>
        <w:t>4</w:t>
      </w:r>
      <w:r w:rsidR="00204427" w:rsidRPr="005351CE">
        <w:t>. Dificuldades e Soluções Encontradas</w:t>
      </w:r>
      <w:bookmarkEnd w:id="27"/>
    </w:p>
    <w:p w14:paraId="013460D8" w14:textId="77777777" w:rsidR="00204427" w:rsidRPr="005351CE" w:rsidRDefault="00204427">
      <w:pPr>
        <w:pStyle w:val="Recuodecorpodetexto21"/>
        <w:ind w:left="601"/>
        <w:rPr>
          <w:rFonts w:cs="Arial"/>
          <w:sz w:val="20"/>
        </w:rPr>
      </w:pPr>
    </w:p>
    <w:p w14:paraId="5173FBE9" w14:textId="4A2CF14D" w:rsidR="00204427" w:rsidRPr="005351CE" w:rsidRDefault="005351CE" w:rsidP="008C2F84">
      <w:pPr>
        <w:pStyle w:val="Recuodecorpodetexto21"/>
        <w:ind w:left="0"/>
        <w:rPr>
          <w:rFonts w:cs="Arial"/>
          <w:color w:val="FF0000"/>
          <w:sz w:val="22"/>
          <w:szCs w:val="22"/>
        </w:rPr>
      </w:pPr>
      <w:r w:rsidRPr="005351CE">
        <w:rPr>
          <w:rFonts w:cs="Arial"/>
          <w:color w:val="FF0000"/>
          <w:sz w:val="22"/>
          <w:szCs w:val="22"/>
        </w:rPr>
        <w:t>Inclua aqui um relato de dificuldades encontradas pelo grupo e as soluções adotadas</w:t>
      </w:r>
    </w:p>
    <w:p w14:paraId="6993F162" w14:textId="77777777" w:rsidR="00204427" w:rsidRPr="005351CE" w:rsidRDefault="00204427">
      <w:pPr>
        <w:pStyle w:val="Recuodecorpodetexto21"/>
        <w:ind w:left="601"/>
        <w:rPr>
          <w:rFonts w:cs="Arial"/>
          <w:sz w:val="20"/>
        </w:rPr>
      </w:pPr>
    </w:p>
    <w:p w14:paraId="6BA03CCD" w14:textId="77777777" w:rsidR="00204427" w:rsidRPr="005351CE" w:rsidRDefault="00204427">
      <w:pPr>
        <w:pStyle w:val="Recuodecorpodetexto21"/>
        <w:ind w:left="601"/>
        <w:rPr>
          <w:rFonts w:cs="Arial"/>
        </w:rPr>
      </w:pPr>
    </w:p>
    <w:sectPr w:rsidR="00204427" w:rsidRPr="005351CE">
      <w:headerReference w:type="default" r:id="rId11"/>
      <w:footerReference w:type="default" r:id="rId12"/>
      <w:pgSz w:w="11906" w:h="16838"/>
      <w:pgMar w:top="1417" w:right="987" w:bottom="1417" w:left="1080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A5D626" w14:textId="77777777" w:rsidR="005B40DC" w:rsidRDefault="005B40DC">
      <w:r>
        <w:separator/>
      </w:r>
    </w:p>
  </w:endnote>
  <w:endnote w:type="continuationSeparator" w:id="0">
    <w:p w14:paraId="79A2F184" w14:textId="77777777" w:rsidR="005B40DC" w:rsidRDefault="005B40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6489B0" w14:textId="2D736F36" w:rsidR="00C27975" w:rsidRDefault="00C27975">
    <w:pPr>
      <w:pStyle w:val="Rodap"/>
      <w:jc w:val="right"/>
    </w:pPr>
  </w:p>
  <w:p w14:paraId="0E627D10" w14:textId="77777777" w:rsidR="00204427" w:rsidRDefault="00204427">
    <w:pPr>
      <w:pStyle w:val="Rodap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C0D3D" w14:textId="77777777" w:rsidR="00C27975" w:rsidRPr="00C27975" w:rsidRDefault="00C27975">
    <w:pPr>
      <w:pStyle w:val="Rodap"/>
      <w:jc w:val="right"/>
      <w:rPr>
        <w:rFonts w:cs="Arial"/>
        <w:sz w:val="20"/>
        <w:szCs w:val="20"/>
      </w:rPr>
    </w:pPr>
    <w:r w:rsidRPr="00C27975">
      <w:rPr>
        <w:rFonts w:cs="Arial"/>
        <w:sz w:val="20"/>
        <w:szCs w:val="20"/>
      </w:rPr>
      <w:fldChar w:fldCharType="begin"/>
    </w:r>
    <w:r w:rsidRPr="00C27975">
      <w:rPr>
        <w:rFonts w:cs="Arial"/>
        <w:sz w:val="20"/>
        <w:szCs w:val="20"/>
      </w:rPr>
      <w:instrText>PAGE   \* MERGEFORMAT</w:instrText>
    </w:r>
    <w:r w:rsidRPr="00C27975">
      <w:rPr>
        <w:rFonts w:cs="Arial"/>
        <w:sz w:val="20"/>
        <w:szCs w:val="20"/>
      </w:rPr>
      <w:fldChar w:fldCharType="separate"/>
    </w:r>
    <w:r w:rsidRPr="00C27975">
      <w:rPr>
        <w:rFonts w:cs="Arial"/>
        <w:sz w:val="20"/>
        <w:szCs w:val="20"/>
      </w:rPr>
      <w:t>2</w:t>
    </w:r>
    <w:r w:rsidRPr="00C27975">
      <w:rPr>
        <w:rFonts w:cs="Arial"/>
        <w:sz w:val="20"/>
        <w:szCs w:val="20"/>
      </w:rPr>
      <w:fldChar w:fldCharType="end"/>
    </w:r>
  </w:p>
  <w:p w14:paraId="259BA757" w14:textId="77777777" w:rsidR="00C27975" w:rsidRDefault="00C27975">
    <w:pPr>
      <w:pStyle w:val="Rodap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29773C" w14:textId="77777777" w:rsidR="005B40DC" w:rsidRDefault="005B40DC">
      <w:r>
        <w:separator/>
      </w:r>
    </w:p>
  </w:footnote>
  <w:footnote w:type="continuationSeparator" w:id="0">
    <w:p w14:paraId="3E21F271" w14:textId="77777777" w:rsidR="005B40DC" w:rsidRDefault="005B40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67EC84" w14:textId="77777777" w:rsidR="00204427" w:rsidRDefault="00204427">
    <w:pPr>
      <w:pStyle w:val="Cabealho"/>
      <w:jc w:val="right"/>
    </w:pPr>
    <w:r>
      <w:rPr>
        <w:rFonts w:cs="Arial"/>
      </w:rPr>
      <w:tab/>
    </w:r>
    <w:r>
      <w:rPr>
        <w:rFonts w:cs="Arial"/>
      </w:rPr>
      <w:tab/>
    </w:r>
  </w:p>
  <w:p w14:paraId="05E95960" w14:textId="6CF352A9" w:rsidR="00204427" w:rsidRDefault="005351CE">
    <w:pPr>
      <w:pStyle w:val="Cabealho"/>
      <w:rPr>
        <w:rFonts w:cs="Arial"/>
        <w:sz w:val="20"/>
      </w:rPr>
    </w:pPr>
    <w:r>
      <w:t>Seu logo aqui</w:t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2235"/>
      <w:gridCol w:w="7745"/>
    </w:tblGrid>
    <w:tr w:rsidR="00204427" w14:paraId="54BD2C9A" w14:textId="77777777">
      <w:tc>
        <w:tcPr>
          <w:tcW w:w="2235" w:type="dxa"/>
          <w:shd w:val="clear" w:color="auto" w:fill="auto"/>
        </w:tcPr>
        <w:p w14:paraId="64166E0C" w14:textId="77777777" w:rsidR="00204427" w:rsidRDefault="00204427">
          <w:pPr>
            <w:pStyle w:val="Cabealho"/>
            <w:snapToGrid w:val="0"/>
            <w:jc w:val="right"/>
            <w:rPr>
              <w:rFonts w:cs="Arial"/>
              <w:sz w:val="20"/>
            </w:rPr>
          </w:pPr>
        </w:p>
      </w:tc>
      <w:tc>
        <w:tcPr>
          <w:tcW w:w="7745" w:type="dxa"/>
          <w:shd w:val="clear" w:color="auto" w:fill="auto"/>
        </w:tcPr>
        <w:p w14:paraId="4B88A8B6" w14:textId="43CF83C0" w:rsidR="00204427" w:rsidRDefault="005351CE">
          <w:pPr>
            <w:pStyle w:val="Cabealho"/>
            <w:jc w:val="right"/>
          </w:pPr>
          <w:r w:rsidRPr="005351CE">
            <w:t>Nome da sua equipe aqui</w:t>
          </w:r>
        </w:p>
      </w:tc>
    </w:tr>
    <w:tr w:rsidR="005351CE" w14:paraId="38790295" w14:textId="77777777">
      <w:tc>
        <w:tcPr>
          <w:tcW w:w="2235" w:type="dxa"/>
          <w:shd w:val="clear" w:color="auto" w:fill="auto"/>
        </w:tcPr>
        <w:p w14:paraId="10ADD293" w14:textId="4FE5E174" w:rsidR="005351CE" w:rsidRDefault="005351CE" w:rsidP="005351CE">
          <w:pPr>
            <w:pStyle w:val="Cabealho"/>
            <w:snapToGrid w:val="0"/>
            <w:rPr>
              <w:rFonts w:cs="Arial"/>
              <w:sz w:val="20"/>
            </w:rPr>
          </w:pPr>
        </w:p>
      </w:tc>
      <w:tc>
        <w:tcPr>
          <w:tcW w:w="7745" w:type="dxa"/>
          <w:shd w:val="clear" w:color="auto" w:fill="auto"/>
        </w:tcPr>
        <w:p w14:paraId="777401E1" w14:textId="77777777" w:rsidR="005351CE" w:rsidRPr="005351CE" w:rsidRDefault="005351CE">
          <w:pPr>
            <w:pStyle w:val="Cabealho"/>
            <w:jc w:val="right"/>
          </w:pPr>
        </w:p>
      </w:tc>
    </w:tr>
  </w:tbl>
  <w:p w14:paraId="7864EBA8" w14:textId="77777777" w:rsidR="00204427" w:rsidRDefault="00204427">
    <w:pPr>
      <w:pStyle w:val="Cabealho"/>
      <w:jc w:val="right"/>
    </w:pPr>
  </w:p>
  <w:p w14:paraId="52B17275" w14:textId="77777777" w:rsidR="00204427" w:rsidRDefault="0020442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shd w:val="clear" w:color="auto" w:fill="FFFFFF"/>
      <w:tblLook w:val="04A0" w:firstRow="1" w:lastRow="0" w:firstColumn="1" w:lastColumn="0" w:noHBand="0" w:noVBand="1"/>
    </w:tblPr>
    <w:tblGrid>
      <w:gridCol w:w="4989"/>
      <w:gridCol w:w="4990"/>
    </w:tblGrid>
    <w:tr w:rsidR="000E5A8E" w14:paraId="256AE69C" w14:textId="77777777" w:rsidTr="000E5A8E">
      <w:tc>
        <w:tcPr>
          <w:tcW w:w="4989" w:type="dxa"/>
          <w:shd w:val="clear" w:color="auto" w:fill="FFFFFF"/>
        </w:tcPr>
        <w:p w14:paraId="1F6160E6" w14:textId="7D8F84DD" w:rsidR="00C27975" w:rsidRDefault="00C27975" w:rsidP="00C27975">
          <w:pPr>
            <w:pStyle w:val="Cabealho"/>
          </w:pPr>
          <w:r>
            <w:t>Seu logo aqui</w:t>
          </w:r>
        </w:p>
      </w:tc>
      <w:tc>
        <w:tcPr>
          <w:tcW w:w="4990" w:type="dxa"/>
          <w:shd w:val="clear" w:color="auto" w:fill="FFFFFF"/>
        </w:tcPr>
        <w:p w14:paraId="75CF1BD0" w14:textId="3A337144" w:rsidR="00C27975" w:rsidRDefault="00C27975" w:rsidP="000E5A8E">
          <w:pPr>
            <w:pStyle w:val="Cabealho"/>
            <w:jc w:val="right"/>
          </w:pPr>
          <w:r>
            <w:t>O nome da sua equipe aqui</w:t>
          </w:r>
        </w:p>
      </w:tc>
    </w:tr>
  </w:tbl>
  <w:p w14:paraId="25978F01" w14:textId="77777777" w:rsidR="00C27975" w:rsidRDefault="00C27975">
    <w:pPr>
      <w:pStyle w:val="Cabealho"/>
      <w:jc w:val="right"/>
    </w:pPr>
  </w:p>
  <w:p w14:paraId="4255E69D" w14:textId="77777777" w:rsidR="00C27975" w:rsidRDefault="00C2797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1320"/>
        </w:tabs>
        <w:ind w:left="1320" w:hanging="360"/>
      </w:pPr>
      <w:rPr>
        <w:rFonts w:ascii="Symbol" w:hAnsi="Symbol" w:cs="Symbol" w:hint="default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00000005"/>
    <w:multiLevelType w:val="multilevel"/>
    <w:tmpl w:val="00000005"/>
    <w:name w:val="WW8Num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cs="Arial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00000006"/>
    <w:multiLevelType w:val="multilevel"/>
    <w:tmpl w:val="00000006"/>
    <w:name w:val="WW8Num7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00000007"/>
    <w:multiLevelType w:val="singleLevel"/>
    <w:tmpl w:val="00000007"/>
    <w:name w:val="WW8Num8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7" w15:restartNumberingAfterBreak="0">
    <w:nsid w:val="00000008"/>
    <w:multiLevelType w:val="multilevel"/>
    <w:tmpl w:val="00000008"/>
    <w:name w:val="WW8Num9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 w15:restartNumberingAfterBreak="0">
    <w:nsid w:val="00000009"/>
    <w:multiLevelType w:val="multilevel"/>
    <w:tmpl w:val="00000009"/>
    <w:name w:val="WW8Num1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Arial" w:eastAsia="Arial" w:hAnsi="Arial" w:cs="Arial"/>
        <w:sz w:val="18"/>
        <w:szCs w:val="18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9" w15:restartNumberingAfterBreak="0">
    <w:nsid w:val="0000000A"/>
    <w:multiLevelType w:val="multilevel"/>
    <w:tmpl w:val="0000000A"/>
    <w:name w:val="WW8Num1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0" w15:restartNumberingAfterBreak="0">
    <w:nsid w:val="0000000B"/>
    <w:multiLevelType w:val="multilevel"/>
    <w:tmpl w:val="0000000B"/>
    <w:name w:val="WW8Num1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1" w15:restartNumberingAfterBreak="0">
    <w:nsid w:val="30294A06"/>
    <w:multiLevelType w:val="hybridMultilevel"/>
    <w:tmpl w:val="277C3D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9D1DDB"/>
    <w:multiLevelType w:val="hybridMultilevel"/>
    <w:tmpl w:val="07B4E4E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892271">
    <w:abstractNumId w:val="0"/>
  </w:num>
  <w:num w:numId="2" w16cid:durableId="1478836342">
    <w:abstractNumId w:val="1"/>
  </w:num>
  <w:num w:numId="3" w16cid:durableId="1920747346">
    <w:abstractNumId w:val="2"/>
  </w:num>
  <w:num w:numId="4" w16cid:durableId="386880749">
    <w:abstractNumId w:val="3"/>
  </w:num>
  <w:num w:numId="5" w16cid:durableId="1499227252">
    <w:abstractNumId w:val="4"/>
  </w:num>
  <w:num w:numId="6" w16cid:durableId="597715120">
    <w:abstractNumId w:val="5"/>
  </w:num>
  <w:num w:numId="7" w16cid:durableId="702905507">
    <w:abstractNumId w:val="6"/>
  </w:num>
  <w:num w:numId="8" w16cid:durableId="1101603724">
    <w:abstractNumId w:val="7"/>
  </w:num>
  <w:num w:numId="9" w16cid:durableId="264658491">
    <w:abstractNumId w:val="8"/>
  </w:num>
  <w:num w:numId="10" w16cid:durableId="729765529">
    <w:abstractNumId w:val="9"/>
  </w:num>
  <w:num w:numId="11" w16cid:durableId="25760034">
    <w:abstractNumId w:val="10"/>
  </w:num>
  <w:num w:numId="12" w16cid:durableId="559364333">
    <w:abstractNumId w:val="11"/>
  </w:num>
  <w:num w:numId="13" w16cid:durableId="1708293470">
    <w:abstractNumId w:val="12"/>
  </w:num>
  <w:num w:numId="14" w16cid:durableId="1656564796">
    <w:abstractNumId w:val="0"/>
  </w:num>
  <w:num w:numId="15" w16cid:durableId="1385711749">
    <w:abstractNumId w:val="0"/>
  </w:num>
  <w:num w:numId="16" w16cid:durableId="280808">
    <w:abstractNumId w:val="0"/>
  </w:num>
  <w:num w:numId="17" w16cid:durableId="855967532">
    <w:abstractNumId w:val="0"/>
  </w:num>
  <w:num w:numId="18" w16cid:durableId="1294865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SystemFonts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77848"/>
    <w:rsid w:val="00003463"/>
    <w:rsid w:val="00041D33"/>
    <w:rsid w:val="0004630B"/>
    <w:rsid w:val="000E5A8E"/>
    <w:rsid w:val="001A06FB"/>
    <w:rsid w:val="001A66B1"/>
    <w:rsid w:val="001D179F"/>
    <w:rsid w:val="00203E84"/>
    <w:rsid w:val="00204427"/>
    <w:rsid w:val="00234CCE"/>
    <w:rsid w:val="002920B3"/>
    <w:rsid w:val="00377848"/>
    <w:rsid w:val="003A7706"/>
    <w:rsid w:val="003C2CAF"/>
    <w:rsid w:val="00400775"/>
    <w:rsid w:val="0045434E"/>
    <w:rsid w:val="00501FE9"/>
    <w:rsid w:val="005351CE"/>
    <w:rsid w:val="00564054"/>
    <w:rsid w:val="005709CB"/>
    <w:rsid w:val="00593121"/>
    <w:rsid w:val="005B40DC"/>
    <w:rsid w:val="005E7B0B"/>
    <w:rsid w:val="006900C9"/>
    <w:rsid w:val="00735053"/>
    <w:rsid w:val="00860346"/>
    <w:rsid w:val="00870FD2"/>
    <w:rsid w:val="008C2F84"/>
    <w:rsid w:val="00910499"/>
    <w:rsid w:val="00942000"/>
    <w:rsid w:val="0097700E"/>
    <w:rsid w:val="009C6969"/>
    <w:rsid w:val="00AF69C9"/>
    <w:rsid w:val="00B11FFF"/>
    <w:rsid w:val="00C23D2E"/>
    <w:rsid w:val="00C27975"/>
    <w:rsid w:val="00C72D72"/>
    <w:rsid w:val="00CB4C36"/>
    <w:rsid w:val="00D026BF"/>
    <w:rsid w:val="00D36134"/>
    <w:rsid w:val="00DB2515"/>
    <w:rsid w:val="00EB08AA"/>
    <w:rsid w:val="00EB276D"/>
    <w:rsid w:val="00EE4114"/>
    <w:rsid w:val="00FD1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oNotEmbedSmartTags/>
  <w:decimalSymbol w:val=","/>
  <w:listSeparator w:val=";"/>
  <w14:docId w14:val="33FE5215"/>
  <w15:chartTrackingRefBased/>
  <w15:docId w15:val="{0E284517-56D8-449C-8F8F-42135648B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5A8E"/>
    <w:pPr>
      <w:suppressAutoHyphens/>
    </w:pPr>
    <w:rPr>
      <w:rFonts w:ascii="Arial" w:hAnsi="Arial"/>
      <w:sz w:val="24"/>
      <w:szCs w:val="24"/>
      <w:lang w:eastAsia="zh-CN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outlineLvl w:val="0"/>
    </w:pPr>
    <w:rPr>
      <w:rFonts w:cs="Arial"/>
      <w:b/>
      <w:bCs/>
      <w:caps/>
      <w:sz w:val="32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rFonts w:cs="Arial"/>
      <w:b/>
      <w:bCs/>
      <w:sz w:val="28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jc w:val="right"/>
      <w:outlineLvl w:val="3"/>
    </w:pPr>
    <w:rPr>
      <w:rFonts w:cs="Arial"/>
      <w:b/>
      <w:bCs/>
      <w:sz w:val="32"/>
    </w:rPr>
  </w:style>
  <w:style w:type="paragraph" w:styleId="Ttulo5">
    <w:name w:val="heading 5"/>
    <w:basedOn w:val="Normal"/>
    <w:next w:val="Corpodetexto"/>
    <w:qFormat/>
    <w:pPr>
      <w:keepNext/>
      <w:numPr>
        <w:ilvl w:val="4"/>
        <w:numId w:val="1"/>
      </w:numPr>
      <w:spacing w:before="120" w:after="80"/>
      <w:outlineLvl w:val="4"/>
    </w:pPr>
    <w:rPr>
      <w:rFonts w:cs="Arial"/>
      <w:b/>
      <w:kern w:val="2"/>
      <w:sz w:val="20"/>
      <w:szCs w:val="20"/>
    </w:rPr>
  </w:style>
  <w:style w:type="paragraph" w:styleId="Ttulo6">
    <w:name w:val="heading 6"/>
    <w:basedOn w:val="Normal"/>
    <w:next w:val="Corpodetexto"/>
    <w:qFormat/>
    <w:pPr>
      <w:keepNext/>
      <w:numPr>
        <w:ilvl w:val="5"/>
        <w:numId w:val="1"/>
      </w:numPr>
      <w:spacing w:before="80" w:after="80"/>
      <w:outlineLvl w:val="5"/>
    </w:pPr>
    <w:rPr>
      <w:rFonts w:cs="Arial"/>
      <w:b/>
      <w:i/>
      <w:kern w:val="2"/>
      <w:sz w:val="20"/>
      <w:szCs w:val="20"/>
    </w:rPr>
  </w:style>
  <w:style w:type="paragraph" w:styleId="Ttulo7">
    <w:name w:val="heading 7"/>
    <w:basedOn w:val="Normal"/>
    <w:next w:val="Corpodetexto"/>
    <w:qFormat/>
    <w:pPr>
      <w:keepNext/>
      <w:numPr>
        <w:ilvl w:val="6"/>
        <w:numId w:val="1"/>
      </w:numPr>
      <w:spacing w:before="80" w:after="60"/>
      <w:outlineLvl w:val="6"/>
    </w:pPr>
    <w:rPr>
      <w:b/>
      <w:kern w:val="2"/>
      <w:sz w:val="20"/>
      <w:szCs w:val="20"/>
    </w:rPr>
  </w:style>
  <w:style w:type="paragraph" w:styleId="Ttulo8">
    <w:name w:val="heading 8"/>
    <w:basedOn w:val="Normal"/>
    <w:next w:val="Corpodetexto"/>
    <w:qFormat/>
    <w:pPr>
      <w:keepNext/>
      <w:numPr>
        <w:ilvl w:val="7"/>
        <w:numId w:val="1"/>
      </w:numPr>
      <w:spacing w:before="80" w:after="60"/>
      <w:outlineLvl w:val="7"/>
    </w:pPr>
    <w:rPr>
      <w:b/>
      <w:i/>
      <w:kern w:val="2"/>
      <w:sz w:val="20"/>
      <w:szCs w:val="20"/>
    </w:rPr>
  </w:style>
  <w:style w:type="paragraph" w:styleId="Ttulo9">
    <w:name w:val="heading 9"/>
    <w:basedOn w:val="Normal"/>
    <w:next w:val="Corpodetexto"/>
    <w:qFormat/>
    <w:pPr>
      <w:keepNext/>
      <w:numPr>
        <w:ilvl w:val="8"/>
        <w:numId w:val="1"/>
      </w:numPr>
      <w:spacing w:before="80" w:after="60"/>
      <w:outlineLvl w:val="8"/>
    </w:pPr>
    <w:rPr>
      <w:b/>
      <w:i/>
      <w:kern w:val="2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Symbol" w:hAnsi="Symbol" w:cs="Symbol" w:hint="default"/>
    </w:rPr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  <w:rPr>
      <w:rFonts w:cs="Arial"/>
    </w:rPr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hint="default"/>
    </w:rPr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ascii="Arial" w:eastAsia="Arial" w:hAnsi="Arial" w:cs="Arial"/>
      <w:sz w:val="18"/>
      <w:szCs w:val="18"/>
    </w:rPr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3z1">
    <w:name w:val="WW8Num3z1"/>
    <w:rPr>
      <w:rFonts w:ascii="Courier New" w:hAnsi="Courier New" w:cs="Courier New" w:hint="default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Fontepargpadro1">
    <w:name w:val="Fonte parág. padrão1"/>
  </w:style>
  <w:style w:type="character" w:styleId="Nmerodepgina">
    <w:name w:val="page number"/>
    <w:basedOn w:val="Fontepargpadro1"/>
  </w:style>
  <w:style w:type="character" w:styleId="Hyperlink">
    <w:name w:val="Hyperlink"/>
    <w:uiPriority w:val="99"/>
    <w:rPr>
      <w:color w:val="0000FF"/>
      <w:u w:val="single"/>
    </w:rPr>
  </w:style>
  <w:style w:type="character" w:styleId="HiperlinkVisitado">
    <w:name w:val="FollowedHyperlink"/>
    <w:rPr>
      <w:color w:val="800080"/>
      <w:u w:val="single"/>
    </w:rPr>
  </w:style>
  <w:style w:type="character" w:customStyle="1" w:styleId="TextodebaloChar">
    <w:name w:val="Texto de balão Char"/>
    <w:rPr>
      <w:rFonts w:ascii="Tahoma" w:hAnsi="Tahoma" w:cs="Tahoma"/>
      <w:sz w:val="16"/>
      <w:szCs w:val="16"/>
    </w:rPr>
  </w:style>
  <w:style w:type="character" w:customStyle="1" w:styleId="RodapChar">
    <w:name w:val="Rodapé Char"/>
    <w:uiPriority w:val="99"/>
    <w:rPr>
      <w:sz w:val="24"/>
      <w:szCs w:val="24"/>
    </w:rPr>
  </w:style>
  <w:style w:type="paragraph" w:customStyle="1" w:styleId="Ttulo10">
    <w:name w:val="Título1"/>
    <w:basedOn w:val="Normal"/>
    <w:next w:val="Corpodetexto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keepLines/>
    </w:pPr>
    <w:rPr>
      <w:i/>
      <w:color w:val="FF0000"/>
      <w:sz w:val="22"/>
      <w:szCs w:val="20"/>
    </w:rPr>
  </w:style>
  <w:style w:type="paragraph" w:styleId="Lista">
    <w:name w:val="List"/>
    <w:basedOn w:val="Normal"/>
    <w:pPr>
      <w:ind w:left="283" w:hanging="283"/>
    </w:p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ndice">
    <w:name w:val="Índice"/>
    <w:basedOn w:val="Normal"/>
    <w:pPr>
      <w:suppressLineNumbers/>
    </w:pPr>
    <w:rPr>
      <w:rFonts w:cs="Arial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uiPriority w:val="99"/>
    <w:pPr>
      <w:tabs>
        <w:tab w:val="center" w:pos="4419"/>
        <w:tab w:val="right" w:pos="8838"/>
      </w:tabs>
    </w:p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</w:pPr>
    <w:rPr>
      <w:sz w:val="20"/>
      <w:szCs w:val="20"/>
      <w:lang w:val="en-US"/>
    </w:rPr>
  </w:style>
  <w:style w:type="paragraph" w:styleId="Recuodecorpodetexto">
    <w:name w:val="Body Text Indent"/>
    <w:basedOn w:val="Normal"/>
    <w:pPr>
      <w:spacing w:line="360" w:lineRule="auto"/>
      <w:ind w:left="600"/>
    </w:pPr>
    <w:rPr>
      <w:rFonts w:cs="Arial"/>
      <w:sz w:val="20"/>
    </w:rPr>
  </w:style>
  <w:style w:type="paragraph" w:styleId="Remissivo1">
    <w:name w:val="index 1"/>
    <w:basedOn w:val="Normal"/>
    <w:next w:val="Normal"/>
    <w:pPr>
      <w:ind w:left="240" w:hanging="240"/>
    </w:pPr>
  </w:style>
  <w:style w:type="paragraph" w:styleId="Remissivo2">
    <w:name w:val="index 2"/>
    <w:basedOn w:val="Normal"/>
    <w:next w:val="Normal"/>
    <w:pPr>
      <w:ind w:left="480" w:hanging="240"/>
    </w:pPr>
  </w:style>
  <w:style w:type="paragraph" w:styleId="Remissivo3">
    <w:name w:val="index 3"/>
    <w:basedOn w:val="Normal"/>
    <w:next w:val="Normal"/>
    <w:pPr>
      <w:ind w:left="720" w:hanging="240"/>
    </w:pPr>
  </w:style>
  <w:style w:type="paragraph" w:customStyle="1" w:styleId="Remissivo41">
    <w:name w:val="Remissivo 41"/>
    <w:basedOn w:val="Normal"/>
    <w:next w:val="Normal"/>
    <w:pPr>
      <w:ind w:left="960" w:hanging="240"/>
    </w:pPr>
  </w:style>
  <w:style w:type="paragraph" w:customStyle="1" w:styleId="Remissivo51">
    <w:name w:val="Remissivo 51"/>
    <w:basedOn w:val="Normal"/>
    <w:next w:val="Normal"/>
    <w:pPr>
      <w:ind w:left="1200" w:hanging="240"/>
    </w:pPr>
  </w:style>
  <w:style w:type="paragraph" w:customStyle="1" w:styleId="Remissivo61">
    <w:name w:val="Remissivo 61"/>
    <w:basedOn w:val="Normal"/>
    <w:next w:val="Normal"/>
    <w:pPr>
      <w:ind w:left="1440" w:hanging="240"/>
    </w:pPr>
  </w:style>
  <w:style w:type="paragraph" w:customStyle="1" w:styleId="Remissivo71">
    <w:name w:val="Remissivo 71"/>
    <w:basedOn w:val="Normal"/>
    <w:next w:val="Normal"/>
    <w:pPr>
      <w:ind w:left="1680" w:hanging="240"/>
    </w:pPr>
  </w:style>
  <w:style w:type="paragraph" w:customStyle="1" w:styleId="Remissivo81">
    <w:name w:val="Remissivo 81"/>
    <w:basedOn w:val="Normal"/>
    <w:next w:val="Normal"/>
    <w:pPr>
      <w:ind w:left="1920" w:hanging="240"/>
    </w:pPr>
  </w:style>
  <w:style w:type="paragraph" w:customStyle="1" w:styleId="Remissivo91">
    <w:name w:val="Remissivo 91"/>
    <w:basedOn w:val="Normal"/>
    <w:next w:val="Normal"/>
    <w:pPr>
      <w:ind w:left="2160" w:hanging="240"/>
    </w:pPr>
  </w:style>
  <w:style w:type="paragraph" w:styleId="Ttulodendiceremissivo">
    <w:name w:val="index heading"/>
    <w:basedOn w:val="Normal"/>
    <w:next w:val="Remissivo1"/>
  </w:style>
  <w:style w:type="paragraph" w:styleId="Sumrio1">
    <w:name w:val="toc 1"/>
    <w:basedOn w:val="Normal"/>
    <w:next w:val="Normal"/>
    <w:uiPriority w:val="39"/>
    <w:pPr>
      <w:spacing w:before="120" w:after="120"/>
    </w:pPr>
    <w:rPr>
      <w:b/>
      <w:bCs/>
      <w:caps/>
    </w:rPr>
  </w:style>
  <w:style w:type="paragraph" w:styleId="Sumrio2">
    <w:name w:val="toc 2"/>
    <w:basedOn w:val="Normal"/>
    <w:next w:val="Normal"/>
    <w:uiPriority w:val="39"/>
    <w:pPr>
      <w:ind w:left="240"/>
    </w:pPr>
    <w:rPr>
      <w:smallCaps/>
    </w:rPr>
  </w:style>
  <w:style w:type="paragraph" w:styleId="Sumrio3">
    <w:name w:val="toc 3"/>
    <w:basedOn w:val="Normal"/>
    <w:next w:val="Normal"/>
    <w:uiPriority w:val="39"/>
    <w:pPr>
      <w:ind w:left="480"/>
    </w:pPr>
    <w:rPr>
      <w:i/>
      <w:iCs/>
    </w:rPr>
  </w:style>
  <w:style w:type="paragraph" w:styleId="Sumrio4">
    <w:name w:val="toc 4"/>
    <w:basedOn w:val="Normal"/>
    <w:next w:val="Normal"/>
    <w:pPr>
      <w:ind w:left="720"/>
    </w:pPr>
    <w:rPr>
      <w:szCs w:val="21"/>
    </w:rPr>
  </w:style>
  <w:style w:type="paragraph" w:styleId="Sumrio5">
    <w:name w:val="toc 5"/>
    <w:basedOn w:val="Normal"/>
    <w:next w:val="Normal"/>
    <w:pPr>
      <w:tabs>
        <w:tab w:val="left" w:pos="1440"/>
        <w:tab w:val="right" w:leader="dot" w:pos="9830"/>
      </w:tabs>
    </w:pPr>
    <w:rPr>
      <w:szCs w:val="21"/>
    </w:rPr>
  </w:style>
  <w:style w:type="paragraph" w:styleId="Sumrio6">
    <w:name w:val="toc 6"/>
    <w:basedOn w:val="Normal"/>
    <w:next w:val="Normal"/>
    <w:pPr>
      <w:ind w:left="1200"/>
    </w:pPr>
    <w:rPr>
      <w:szCs w:val="21"/>
    </w:rPr>
  </w:style>
  <w:style w:type="paragraph" w:styleId="Sumrio7">
    <w:name w:val="toc 7"/>
    <w:basedOn w:val="Normal"/>
    <w:next w:val="Normal"/>
    <w:pPr>
      <w:ind w:left="1440"/>
    </w:pPr>
    <w:rPr>
      <w:szCs w:val="21"/>
    </w:rPr>
  </w:style>
  <w:style w:type="paragraph" w:styleId="Sumrio8">
    <w:name w:val="toc 8"/>
    <w:basedOn w:val="Normal"/>
    <w:next w:val="Normal"/>
    <w:pPr>
      <w:ind w:left="1680"/>
    </w:pPr>
    <w:rPr>
      <w:szCs w:val="21"/>
    </w:rPr>
  </w:style>
  <w:style w:type="paragraph" w:styleId="Sumrio9">
    <w:name w:val="toc 9"/>
    <w:basedOn w:val="Normal"/>
    <w:next w:val="Normal"/>
    <w:pPr>
      <w:ind w:left="1920"/>
    </w:pPr>
    <w:rPr>
      <w:szCs w:val="21"/>
    </w:rPr>
  </w:style>
  <w:style w:type="paragraph" w:customStyle="1" w:styleId="Recuodecorpodetexto21">
    <w:name w:val="Recuo de corpo de texto 21"/>
    <w:basedOn w:val="Normal"/>
    <w:pPr>
      <w:ind w:left="600"/>
    </w:pPr>
  </w:style>
  <w:style w:type="paragraph" w:customStyle="1" w:styleId="Tabela">
    <w:name w:val="Tabela"/>
    <w:basedOn w:val="Corpodetexto"/>
    <w:pPr>
      <w:keepNext/>
      <w:spacing w:before="40" w:after="40"/>
    </w:pPr>
  </w:style>
  <w:style w:type="paragraph" w:customStyle="1" w:styleId="Recuodecorpodetexto31">
    <w:name w:val="Recuo de corpo de texto 31"/>
    <w:basedOn w:val="Normal"/>
    <w:pPr>
      <w:ind w:left="600"/>
      <w:jc w:val="both"/>
    </w:pPr>
  </w:style>
  <w:style w:type="paragraph" w:customStyle="1" w:styleId="Commarcadores1">
    <w:name w:val="Com marcadores1"/>
    <w:basedOn w:val="Lista"/>
    <w:pPr>
      <w:ind w:left="0" w:firstLine="0"/>
      <w:jc w:val="both"/>
    </w:pPr>
    <w:rPr>
      <w:bCs/>
      <w:i/>
      <w:color w:val="FF0000"/>
      <w:sz w:val="20"/>
      <w:szCs w:val="20"/>
    </w:rPr>
  </w:style>
  <w:style w:type="paragraph" w:styleId="NormalWeb">
    <w:name w:val="Normal (Web)"/>
    <w:basedOn w:val="Normal"/>
    <w:pPr>
      <w:spacing w:before="280" w:after="280"/>
    </w:pPr>
    <w:rPr>
      <w:rFonts w:ascii="Arial Unicode MS" w:eastAsia="Arial Unicode MS" w:hAnsi="Arial Unicode MS" w:cs="Arial Unicode MS"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etabela">
    <w:name w:val="Título de tabela"/>
    <w:basedOn w:val="Contedodatabela"/>
    <w:pPr>
      <w:jc w:val="center"/>
    </w:pPr>
    <w:rPr>
      <w:b/>
      <w:bCs/>
    </w:rPr>
  </w:style>
  <w:style w:type="paragraph" w:customStyle="1" w:styleId="Contedodoquadro">
    <w:name w:val="Conteúdo do quadro"/>
    <w:basedOn w:val="Normal"/>
  </w:style>
  <w:style w:type="table" w:styleId="Tabelacomgrade">
    <w:name w:val="Table Grid"/>
    <w:basedOn w:val="Tabelanormal"/>
    <w:uiPriority w:val="39"/>
    <w:rsid w:val="00C279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1EFF53-CF6F-4520-9D2B-C39CD19667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884</Words>
  <Characters>4775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dos Requisitos do Software</vt:lpstr>
    </vt:vector>
  </TitlesOfParts>
  <Company/>
  <LinksUpToDate>false</LinksUpToDate>
  <CharactersWithSpaces>5648</CharactersWithSpaces>
  <SharedDoc>false</SharedDoc>
  <HLinks>
    <vt:vector size="150" baseType="variant">
      <vt:variant>
        <vt:i4>7667778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__RefHeading___Toc22843006</vt:lpwstr>
      </vt:variant>
      <vt:variant>
        <vt:i4>7733314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__RefHeading___Toc22843005</vt:lpwstr>
      </vt:variant>
      <vt:variant>
        <vt:i4>7798850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__RefHeading___Toc22843004</vt:lpwstr>
      </vt:variant>
      <vt:variant>
        <vt:i4>7340098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__RefHeading___Toc22843003</vt:lpwstr>
      </vt:variant>
      <vt:variant>
        <vt:i4>7405634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__RefHeading___Toc22843002</vt:lpwstr>
      </vt:variant>
      <vt:variant>
        <vt:i4>7471170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__RefHeading___Toc22843001</vt:lpwstr>
      </vt:variant>
      <vt:variant>
        <vt:i4>7536706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__RefHeading___Toc22843000</vt:lpwstr>
      </vt:variant>
      <vt:variant>
        <vt:i4>7536714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__RefHeading___Toc22842999</vt:lpwstr>
      </vt:variant>
      <vt:variant>
        <vt:i4>7471178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__RefHeading___Toc22842998</vt:lpwstr>
      </vt:variant>
      <vt:variant>
        <vt:i4>8192074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__RefHeading___Toc22842997</vt:lpwstr>
      </vt:variant>
      <vt:variant>
        <vt:i4>8126538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__RefHeading___Toc22842996</vt:lpwstr>
      </vt:variant>
      <vt:variant>
        <vt:i4>8323146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__RefHeading___Toc22842995</vt:lpwstr>
      </vt:variant>
      <vt:variant>
        <vt:i4>8257610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__RefHeading___Toc22842994</vt:lpwstr>
      </vt:variant>
      <vt:variant>
        <vt:i4>7929930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__RefHeading___Toc22842993</vt:lpwstr>
      </vt:variant>
      <vt:variant>
        <vt:i4>7864394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__RefHeading___Toc22842992</vt:lpwstr>
      </vt:variant>
      <vt:variant>
        <vt:i4>8061002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__RefHeading___Toc22842991</vt:lpwstr>
      </vt:variant>
      <vt:variant>
        <vt:i4>7995466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__RefHeading___Toc22842990</vt:lpwstr>
      </vt:variant>
      <vt:variant>
        <vt:i4>7536715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__RefHeading___Toc22842989</vt:lpwstr>
      </vt:variant>
      <vt:variant>
        <vt:i4>7471179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__RefHeading___Toc22842988</vt:lpwstr>
      </vt:variant>
      <vt:variant>
        <vt:i4>8192075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__RefHeading___Toc22842987</vt:lpwstr>
      </vt:variant>
      <vt:variant>
        <vt:i4>8126539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__RefHeading___Toc22842986</vt:lpwstr>
      </vt:variant>
      <vt:variant>
        <vt:i4>8323147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__RefHeading___Toc22842985</vt:lpwstr>
      </vt:variant>
      <vt:variant>
        <vt:i4>8257611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__RefHeading___Toc22842984</vt:lpwstr>
      </vt:variant>
      <vt:variant>
        <vt:i4>7929931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__RefHeading___Toc22842983</vt:lpwstr>
      </vt:variant>
      <vt:variant>
        <vt:i4>7864395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__RefHeading___Toc22842982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dos Requisitos do Software</dc:title>
  <dc:subject/>
  <dc:creator>Logon Anália Franco</dc:creator>
  <cp:keywords/>
  <cp:lastModifiedBy>N M</cp:lastModifiedBy>
  <cp:revision>2</cp:revision>
  <cp:lastPrinted>1995-11-21T19:41:00Z</cp:lastPrinted>
  <dcterms:created xsi:type="dcterms:W3CDTF">2024-08-06T18:53:00Z</dcterms:created>
  <dcterms:modified xsi:type="dcterms:W3CDTF">2024-08-06T18:53:00Z</dcterms:modified>
</cp:coreProperties>
</file>